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-72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8264"/>
      </w:tblGrid>
      <w:tr w:rsidR="00F52F5A" w:rsidRPr="008126A4" w14:paraId="42632417" w14:textId="77777777" w:rsidTr="00975376">
        <w:trPr>
          <w:trHeight w:val="242"/>
        </w:trPr>
        <w:tc>
          <w:tcPr>
            <w:tcW w:w="1996" w:type="dxa"/>
          </w:tcPr>
          <w:p w14:paraId="227E98B1" w14:textId="77777777" w:rsidR="00F52F5A" w:rsidRPr="0066541E" w:rsidRDefault="002C527C" w:rsidP="0066541E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 w:rsidRPr="0066541E">
              <w:rPr>
                <w:rFonts w:ascii="Verdana" w:hAnsi="Verdana"/>
                <w:b/>
                <w:sz w:val="18"/>
                <w:szCs w:val="18"/>
              </w:rPr>
              <w:t>Consultant</w:t>
            </w:r>
            <w:bookmarkStart w:id="0" w:name="_GoBack"/>
            <w:bookmarkEnd w:id="0"/>
          </w:p>
        </w:tc>
        <w:tc>
          <w:tcPr>
            <w:tcW w:w="8264" w:type="dxa"/>
          </w:tcPr>
          <w:p w14:paraId="6DB48BC6" w14:textId="5C6DC193" w:rsidR="007C1C70" w:rsidRPr="000155B2" w:rsidRDefault="007C1C70" w:rsidP="000155B2">
            <w:pPr>
              <w:pStyle w:val="NoSpacing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</w:tr>
      <w:tr w:rsidR="00402F07" w:rsidRPr="008126A4" w14:paraId="79169A17" w14:textId="77777777" w:rsidTr="00975376">
        <w:trPr>
          <w:trHeight w:val="255"/>
        </w:trPr>
        <w:tc>
          <w:tcPr>
            <w:tcW w:w="1996" w:type="dxa"/>
          </w:tcPr>
          <w:p w14:paraId="706C5541" w14:textId="7D1D93E7" w:rsidR="00402F07" w:rsidRPr="00B54A90" w:rsidRDefault="00402F07" w:rsidP="00402F07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 w:rsidRPr="004804C4">
              <w:rPr>
                <w:rFonts w:ascii="Verdana" w:hAnsi="Verdana"/>
                <w:b/>
                <w:sz w:val="18"/>
                <w:szCs w:val="18"/>
              </w:rPr>
              <w:t>Core Skills</w:t>
            </w:r>
          </w:p>
        </w:tc>
        <w:tc>
          <w:tcPr>
            <w:tcW w:w="8264" w:type="dxa"/>
          </w:tcPr>
          <w:p w14:paraId="070F82B9" w14:textId="25B28069" w:rsidR="00402F07" w:rsidRPr="004559D1" w:rsidRDefault="00402F07" w:rsidP="001861A4">
            <w:pPr>
              <w:pStyle w:val="NoSpacing"/>
              <w:numPr>
                <w:ilvl w:val="0"/>
                <w:numId w:val="6"/>
              </w:numPr>
              <w:rPr>
                <w:rFonts w:ascii="Verdana" w:hAnsi="Verdana"/>
                <w:sz w:val="18"/>
                <w:szCs w:val="18"/>
              </w:rPr>
            </w:pPr>
          </w:p>
        </w:tc>
      </w:tr>
      <w:tr w:rsidR="008126A4" w:rsidRPr="008126A4" w14:paraId="4571EB08" w14:textId="77777777" w:rsidTr="00975376">
        <w:trPr>
          <w:trHeight w:val="435"/>
        </w:trPr>
        <w:tc>
          <w:tcPr>
            <w:tcW w:w="1996" w:type="dxa"/>
          </w:tcPr>
          <w:p w14:paraId="73226EF8" w14:textId="06BDB6A3" w:rsidR="008126A4" w:rsidRPr="00B54A90" w:rsidRDefault="008126A4" w:rsidP="00B54A90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 w:rsidRPr="00B54A90">
              <w:rPr>
                <w:rFonts w:ascii="Verdana" w:hAnsi="Verdana"/>
                <w:b/>
                <w:sz w:val="18"/>
                <w:szCs w:val="18"/>
              </w:rPr>
              <w:t>Contact Info</w:t>
            </w:r>
          </w:p>
        </w:tc>
        <w:tc>
          <w:tcPr>
            <w:tcW w:w="8264" w:type="dxa"/>
          </w:tcPr>
          <w:p w14:paraId="0B0821CC" w14:textId="28EBC633" w:rsidR="008126A4" w:rsidRPr="008126A4" w:rsidRDefault="00575D2E" w:rsidP="008126A4">
            <w:pPr>
              <w:jc w:val="both"/>
              <w:rPr>
                <w:rFonts w:ascii="Verdana" w:hAnsi="Verdana"/>
                <w:color w:val="0000FF"/>
                <w:sz w:val="18"/>
                <w:szCs w:val="18"/>
                <w:u w:val="single"/>
                <w:lang w:val="fr-FR"/>
              </w:rPr>
            </w:pPr>
            <w:r w:rsidRPr="008126A4">
              <w:rPr>
                <w:rFonts w:ascii="Verdana" w:hAnsi="Verdana"/>
                <w:sz w:val="18"/>
                <w:szCs w:val="18"/>
                <w:lang w:val="fr-FR"/>
              </w:rPr>
              <w:t>E-mail :</w:t>
            </w:r>
            <w:r w:rsidR="008126A4" w:rsidRPr="008126A4">
              <w:rPr>
                <w:rFonts w:ascii="Verdana" w:hAnsi="Verdana"/>
                <w:sz w:val="18"/>
                <w:szCs w:val="18"/>
                <w:lang w:val="fr-FR"/>
              </w:rPr>
              <w:t xml:space="preserve"> </w:t>
            </w:r>
            <w:hyperlink r:id="rId11" w:history="1">
              <w:r w:rsidR="008126A4" w:rsidRPr="008126A4">
                <w:rPr>
                  <w:rStyle w:val="Hyperlink"/>
                  <w:rFonts w:ascii="Verdana" w:hAnsi="Verdana"/>
                  <w:sz w:val="18"/>
                  <w:szCs w:val="18"/>
                  <w:lang w:val="fr-FR"/>
                </w:rPr>
                <w:t>HRAdmin@exusia.com</w:t>
              </w:r>
            </w:hyperlink>
          </w:p>
          <w:p w14:paraId="31452A3B" w14:textId="1A316971" w:rsidR="008126A4" w:rsidRPr="008126A4" w:rsidRDefault="008126A4" w:rsidP="008126A4">
            <w:pPr>
              <w:jc w:val="both"/>
              <w:rPr>
                <w:rFonts w:ascii="Verdana" w:hAnsi="Verdana"/>
                <w:color w:val="0000FF"/>
                <w:sz w:val="18"/>
                <w:szCs w:val="18"/>
                <w:u w:val="single"/>
                <w:lang w:val="fr-FR"/>
              </w:rPr>
            </w:pPr>
            <w:r w:rsidRPr="008126A4">
              <w:rPr>
                <w:rFonts w:ascii="Verdana" w:hAnsi="Verdana"/>
                <w:sz w:val="18"/>
                <w:szCs w:val="18"/>
                <w:lang w:val="fr-FR"/>
              </w:rPr>
              <w:t xml:space="preserve">More </w:t>
            </w:r>
            <w:r w:rsidR="00575D2E" w:rsidRPr="008126A4">
              <w:rPr>
                <w:rFonts w:ascii="Verdana" w:hAnsi="Verdana"/>
                <w:sz w:val="18"/>
                <w:szCs w:val="18"/>
                <w:lang w:val="fr-FR"/>
              </w:rPr>
              <w:t>Info :</w:t>
            </w:r>
            <w:r w:rsidRPr="008126A4">
              <w:rPr>
                <w:rFonts w:ascii="Verdana" w:hAnsi="Verdana"/>
                <w:sz w:val="18"/>
                <w:szCs w:val="18"/>
                <w:lang w:val="fr-FR"/>
              </w:rPr>
              <w:t xml:space="preserve"> </w:t>
            </w:r>
            <w:hyperlink r:id="rId12" w:history="1">
              <w:r w:rsidRPr="008126A4">
                <w:rPr>
                  <w:rStyle w:val="Hyperlink"/>
                  <w:rFonts w:ascii="Verdana" w:hAnsi="Verdana"/>
                  <w:sz w:val="18"/>
                  <w:szCs w:val="18"/>
                  <w:lang w:val="fr-FR"/>
                </w:rPr>
                <w:t>www.exusia.com</w:t>
              </w:r>
            </w:hyperlink>
          </w:p>
        </w:tc>
      </w:tr>
      <w:tr w:rsidR="008126A4" w:rsidRPr="008126A4" w14:paraId="29303D4E" w14:textId="77777777" w:rsidTr="00975376">
        <w:trPr>
          <w:trHeight w:val="122"/>
        </w:trPr>
        <w:tc>
          <w:tcPr>
            <w:tcW w:w="1996" w:type="dxa"/>
          </w:tcPr>
          <w:p w14:paraId="77C60150" w14:textId="77777777" w:rsidR="008126A4" w:rsidRPr="00B54A90" w:rsidRDefault="008126A4" w:rsidP="00B54A90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 w:rsidRPr="00D8539A">
              <w:rPr>
                <w:rFonts w:ascii="Verdana" w:hAnsi="Verdana"/>
                <w:b/>
                <w:sz w:val="18"/>
                <w:szCs w:val="18"/>
              </w:rPr>
              <w:t>Executive Summary</w:t>
            </w:r>
          </w:p>
          <w:p w14:paraId="3E526454" w14:textId="52E008FF" w:rsidR="008126A4" w:rsidRPr="008126A4" w:rsidRDefault="008126A4" w:rsidP="008126A4">
            <w:pPr>
              <w:rPr>
                <w:rFonts w:ascii="Verdana" w:hAnsi="Verdana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8264" w:type="dxa"/>
          </w:tcPr>
          <w:p w14:paraId="293674EC" w14:textId="40AFA440" w:rsidR="008126A4" w:rsidRPr="00A56F5F" w:rsidRDefault="008126A4" w:rsidP="002B1525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</w:tr>
      <w:tr w:rsidR="00C064AB" w:rsidRPr="008126A4" w14:paraId="2E9319FE" w14:textId="77777777" w:rsidTr="00975376">
        <w:trPr>
          <w:trHeight w:val="122"/>
        </w:trPr>
        <w:tc>
          <w:tcPr>
            <w:tcW w:w="1996" w:type="dxa"/>
          </w:tcPr>
          <w:p w14:paraId="32B701FF" w14:textId="77777777" w:rsidR="00B8585B" w:rsidRDefault="00B8585B" w:rsidP="00B8585B">
            <w:pPr>
              <w:pStyle w:val="NoSpacing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Professional Highlights</w:t>
            </w:r>
          </w:p>
          <w:p w14:paraId="31D46070" w14:textId="77777777" w:rsidR="00B8585B" w:rsidRDefault="00B8585B" w:rsidP="00B8585B">
            <w:pPr>
              <w:pStyle w:val="NoSpacing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5CC22388" w14:textId="7A1DE94C" w:rsidR="00C064AB" w:rsidRPr="00D8539A" w:rsidRDefault="00C064AB" w:rsidP="00B8585B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8264" w:type="dxa"/>
          </w:tcPr>
          <w:p w14:paraId="24ACB317" w14:textId="77777777" w:rsidR="00B8585B" w:rsidRDefault="00B8585B" w:rsidP="00B8585B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</w:p>
          <w:p w14:paraId="2F308E94" w14:textId="77777777" w:rsidR="00B8585B" w:rsidRDefault="00B8585B" w:rsidP="00B8585B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  <w:p w14:paraId="1EDA0F8B" w14:textId="77777777" w:rsidR="00C064AB" w:rsidRDefault="00C064AB" w:rsidP="002B1525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</w:tr>
      <w:tr w:rsidR="005F560D" w:rsidRPr="008126A4" w14:paraId="4D22EB87" w14:textId="77777777" w:rsidTr="00975376">
        <w:trPr>
          <w:trHeight w:val="324"/>
        </w:trPr>
        <w:tc>
          <w:tcPr>
            <w:tcW w:w="1996" w:type="dxa"/>
          </w:tcPr>
          <w:p w14:paraId="6CED44C9" w14:textId="32EA98F3" w:rsidR="005F560D" w:rsidRDefault="00914A08" w:rsidP="00004388">
            <w:pPr>
              <w:pStyle w:val="NoSpacing"/>
              <w:rPr>
                <w:rFonts w:ascii="Verdana" w:hAnsi="Verdana"/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Trainings &amp; Certifications</w:t>
            </w:r>
          </w:p>
        </w:tc>
        <w:tc>
          <w:tcPr>
            <w:tcW w:w="8264" w:type="dxa"/>
          </w:tcPr>
          <w:p w14:paraId="6574CE80" w14:textId="59C34F6E" w:rsidR="005F560D" w:rsidRDefault="005F560D" w:rsidP="002B1525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</w:tr>
      <w:tr w:rsidR="00D82BB2" w:rsidRPr="008126A4" w14:paraId="235AED20" w14:textId="77777777" w:rsidTr="00975376">
        <w:trPr>
          <w:trHeight w:val="324"/>
        </w:trPr>
        <w:tc>
          <w:tcPr>
            <w:tcW w:w="1996" w:type="dxa"/>
          </w:tcPr>
          <w:p w14:paraId="6D4F34BA" w14:textId="2BFA05E6" w:rsidR="00D82BB2" w:rsidRDefault="00557604" w:rsidP="00004388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18"/>
                <w:szCs w:val="18"/>
              </w:rPr>
              <w:t>Education</w:t>
            </w:r>
          </w:p>
        </w:tc>
        <w:tc>
          <w:tcPr>
            <w:tcW w:w="8264" w:type="dxa"/>
          </w:tcPr>
          <w:p w14:paraId="12A6C832" w14:textId="5F7D0321" w:rsidR="00D82BB2" w:rsidRPr="00A97106" w:rsidRDefault="00D82BB2" w:rsidP="005F560D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0FE1F3BA" w14:textId="36660587" w:rsidR="0051252C" w:rsidRPr="008126A4" w:rsidRDefault="0051252C" w:rsidP="00DB1896">
      <w:pPr>
        <w:rPr>
          <w:rFonts w:ascii="Verdana" w:hAnsi="Verdana"/>
          <w:sz w:val="18"/>
          <w:szCs w:val="18"/>
        </w:rPr>
      </w:pPr>
    </w:p>
    <w:sectPr w:rsidR="0051252C" w:rsidRPr="008126A4" w:rsidSect="001969ED">
      <w:headerReference w:type="default" r:id="rId13"/>
      <w:footerReference w:type="default" r:id="rId14"/>
      <w:pgSz w:w="12240" w:h="15840"/>
      <w:pgMar w:top="1440" w:right="900" w:bottom="1440" w:left="1800" w:header="3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B16C8" w14:textId="77777777" w:rsidR="007C7641" w:rsidRDefault="007C7641">
      <w:r>
        <w:separator/>
      </w:r>
    </w:p>
  </w:endnote>
  <w:endnote w:type="continuationSeparator" w:id="0">
    <w:p w14:paraId="12ADF5A7" w14:textId="77777777" w:rsidR="007C7641" w:rsidRDefault="007C7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sans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AB2AC" w14:textId="13D8CE89" w:rsidR="001043A8" w:rsidRPr="00C25D15" w:rsidRDefault="001043A8" w:rsidP="009B6E33">
    <w:pPr>
      <w:pStyle w:val="Footer"/>
      <w:jc w:val="center"/>
      <w:rPr>
        <w:rFonts w:ascii="Arial" w:hAnsi="Arial" w:cs="Arial"/>
        <w:color w:val="808080"/>
        <w:sz w:val="16"/>
        <w:szCs w:val="16"/>
      </w:rPr>
    </w:pPr>
    <w:r>
      <w:rPr>
        <w:rFonts w:ascii="Arial" w:hAnsi="Arial" w:cs="Arial"/>
        <w:color w:val="808080"/>
        <w:sz w:val="16"/>
        <w:szCs w:val="16"/>
      </w:rPr>
      <w:br/>
    </w:r>
    <w:r w:rsidRPr="00C25D15">
      <w:rPr>
        <w:rFonts w:ascii="Arial" w:hAnsi="Arial" w:cs="Arial"/>
        <w:color w:val="808080"/>
        <w:sz w:val="16"/>
        <w:szCs w:val="16"/>
      </w:rPr>
      <w:t>Copyright © 20</w:t>
    </w:r>
    <w:r w:rsidR="00B551C6">
      <w:rPr>
        <w:rFonts w:ascii="Arial" w:hAnsi="Arial" w:cs="Arial"/>
        <w:color w:val="808080"/>
        <w:sz w:val="16"/>
        <w:szCs w:val="16"/>
      </w:rPr>
      <w:t>22</w:t>
    </w:r>
    <w:r w:rsidRPr="00C25D15">
      <w:rPr>
        <w:rFonts w:ascii="Arial" w:hAnsi="Arial" w:cs="Arial"/>
        <w:color w:val="808080"/>
        <w:sz w:val="16"/>
        <w:szCs w:val="16"/>
      </w:rPr>
      <w:t xml:space="preserve"> Exusia, Inc. – Confidential and Proprietary</w:t>
    </w:r>
  </w:p>
  <w:p w14:paraId="2105400F" w14:textId="77777777" w:rsidR="001043A8" w:rsidRPr="00C25D15" w:rsidRDefault="001043A8" w:rsidP="009B6E33">
    <w:pPr>
      <w:pStyle w:val="Footer"/>
      <w:jc w:val="center"/>
      <w:rPr>
        <w:rFonts w:ascii="Arial" w:hAnsi="Arial" w:cs="Arial"/>
        <w:color w:val="808080"/>
        <w:sz w:val="16"/>
        <w:szCs w:val="16"/>
      </w:rPr>
    </w:pPr>
    <w:r w:rsidRPr="00C25D15">
      <w:rPr>
        <w:rFonts w:ascii="Arial" w:hAnsi="Arial" w:cs="Arial"/>
        <w:color w:val="808080"/>
        <w:sz w:val="16"/>
        <w:szCs w:val="16"/>
      </w:rPr>
      <w:t>This document may not be modified or copied into any other format without the written consent of Exusia, Inc.</w:t>
    </w:r>
  </w:p>
  <w:p w14:paraId="6177558A" w14:textId="77777777" w:rsidR="001043A8" w:rsidRPr="00C25D15" w:rsidRDefault="001043A8" w:rsidP="009B6E33">
    <w:pPr>
      <w:pStyle w:val="Footer"/>
      <w:rPr>
        <w:rFonts w:ascii="Arial" w:hAnsi="Arial" w:cs="Arial"/>
        <w:color w:val="808080"/>
        <w:sz w:val="16"/>
        <w:szCs w:val="16"/>
      </w:rPr>
    </w:pPr>
    <w:r w:rsidRPr="00C25D15">
      <w:rPr>
        <w:rFonts w:ascii="Arial" w:hAnsi="Arial" w:cs="Arial"/>
        <w:color w:val="808080"/>
        <w:sz w:val="16"/>
        <w:szCs w:val="16"/>
      </w:rPr>
      <w:tab/>
    </w:r>
  </w:p>
  <w:p w14:paraId="3A198406" w14:textId="6AF727BD" w:rsidR="001043A8" w:rsidRPr="009B6E33" w:rsidRDefault="001043A8" w:rsidP="009B6E33">
    <w:pPr>
      <w:pStyle w:val="Footer"/>
      <w:rPr>
        <w:rFonts w:ascii="Arial" w:hAnsi="Arial" w:cs="Arial"/>
        <w:color w:val="808080"/>
        <w:sz w:val="16"/>
        <w:szCs w:val="16"/>
      </w:rPr>
    </w:pPr>
    <w:r w:rsidRPr="00C25D15">
      <w:rPr>
        <w:rFonts w:ascii="Arial" w:hAnsi="Arial" w:cs="Arial"/>
        <w:color w:val="808080"/>
        <w:sz w:val="16"/>
        <w:szCs w:val="16"/>
      </w:rPr>
      <w:tab/>
      <w:t>Page</w:t>
    </w:r>
    <w:r w:rsidRPr="00C25D15">
      <w:rPr>
        <w:rFonts w:ascii="Arial" w:hAnsi="Arial" w:cs="Arial"/>
        <w:color w:val="808080"/>
        <w:sz w:val="16"/>
        <w:szCs w:val="16"/>
      </w:rPr>
      <w:fldChar w:fldCharType="begin"/>
    </w:r>
    <w:r w:rsidRPr="00C25D15">
      <w:rPr>
        <w:rFonts w:ascii="Arial" w:hAnsi="Arial" w:cs="Arial"/>
        <w:color w:val="808080"/>
        <w:sz w:val="16"/>
        <w:szCs w:val="16"/>
      </w:rPr>
      <w:instrText xml:space="preserve"> PAGE </w:instrText>
    </w:r>
    <w:r w:rsidRPr="00C25D15">
      <w:rPr>
        <w:rFonts w:ascii="Arial" w:hAnsi="Arial" w:cs="Arial"/>
        <w:color w:val="808080"/>
        <w:sz w:val="16"/>
        <w:szCs w:val="16"/>
      </w:rPr>
      <w:fldChar w:fldCharType="separate"/>
    </w:r>
    <w:r w:rsidR="002B1525">
      <w:rPr>
        <w:rFonts w:ascii="Arial" w:hAnsi="Arial" w:cs="Arial"/>
        <w:noProof/>
        <w:color w:val="808080"/>
        <w:sz w:val="16"/>
        <w:szCs w:val="16"/>
      </w:rPr>
      <w:t>1</w:t>
    </w:r>
    <w:r w:rsidRPr="00C25D15">
      <w:rPr>
        <w:rFonts w:ascii="Arial" w:hAnsi="Arial" w:cs="Arial"/>
        <w:color w:val="808080"/>
        <w:sz w:val="16"/>
        <w:szCs w:val="16"/>
      </w:rPr>
      <w:fldChar w:fldCharType="end"/>
    </w:r>
    <w:r w:rsidRPr="00C25D15">
      <w:rPr>
        <w:rFonts w:ascii="Arial" w:hAnsi="Arial" w:cs="Arial"/>
        <w:color w:val="808080"/>
        <w:sz w:val="16"/>
        <w:szCs w:val="16"/>
      </w:rPr>
      <w:t xml:space="preserve"> of </w:t>
    </w:r>
    <w:r w:rsidRPr="00C25D15">
      <w:rPr>
        <w:rFonts w:ascii="Arial" w:hAnsi="Arial" w:cs="Arial"/>
        <w:color w:val="808080"/>
        <w:sz w:val="16"/>
        <w:szCs w:val="16"/>
      </w:rPr>
      <w:fldChar w:fldCharType="begin"/>
    </w:r>
    <w:r w:rsidRPr="00C25D15">
      <w:rPr>
        <w:rFonts w:ascii="Arial" w:hAnsi="Arial" w:cs="Arial"/>
        <w:color w:val="808080"/>
        <w:sz w:val="16"/>
        <w:szCs w:val="16"/>
      </w:rPr>
      <w:instrText xml:space="preserve"> NUMPAGES </w:instrText>
    </w:r>
    <w:r w:rsidRPr="00C25D15">
      <w:rPr>
        <w:rFonts w:ascii="Arial" w:hAnsi="Arial" w:cs="Arial"/>
        <w:color w:val="808080"/>
        <w:sz w:val="16"/>
        <w:szCs w:val="16"/>
      </w:rPr>
      <w:fldChar w:fldCharType="separate"/>
    </w:r>
    <w:r w:rsidR="002B1525">
      <w:rPr>
        <w:rFonts w:ascii="Arial" w:hAnsi="Arial" w:cs="Arial"/>
        <w:noProof/>
        <w:color w:val="808080"/>
        <w:sz w:val="16"/>
        <w:szCs w:val="16"/>
      </w:rPr>
      <w:t>1</w:t>
    </w:r>
    <w:r w:rsidRPr="00C25D15">
      <w:rPr>
        <w:rFonts w:ascii="Arial" w:hAnsi="Arial" w:cs="Arial"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200A9" w14:textId="77777777" w:rsidR="007C7641" w:rsidRDefault="007C7641">
      <w:r>
        <w:separator/>
      </w:r>
    </w:p>
  </w:footnote>
  <w:footnote w:type="continuationSeparator" w:id="0">
    <w:p w14:paraId="4D9B61AC" w14:textId="77777777" w:rsidR="007C7641" w:rsidRDefault="007C7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4E9D0" w14:textId="341BDA86" w:rsidR="001969ED" w:rsidRDefault="001969ED" w:rsidP="001969ED">
    <w:pPr>
      <w:tabs>
        <w:tab w:val="left" w:pos="-851"/>
        <w:tab w:val="center" w:pos="4536"/>
        <w:tab w:val="right" w:pos="9498"/>
      </w:tabs>
      <w:ind w:hanging="851"/>
      <w:jc w:val="right"/>
      <w:rPr>
        <w:rFonts w:ascii="Cambria" w:hAnsi="Cambria" w:cs="Cambria"/>
        <w:b/>
        <w:color w:val="808080"/>
        <w:sz w:val="24"/>
        <w:szCs w:val="24"/>
      </w:rPr>
    </w:pPr>
    <w:r>
      <w:rPr>
        <w:rFonts w:ascii="Cambria" w:hAnsi="Cambria" w:cs="Cambria"/>
        <w:b/>
        <w:noProof/>
        <w:color w:val="808080"/>
        <w:sz w:val="24"/>
        <w:szCs w:val="24"/>
        <w:lang w:val="en-IN" w:eastAsia="en-IN"/>
      </w:rPr>
      <w:drawing>
        <wp:anchor distT="0" distB="0" distL="114300" distR="114300" simplePos="0" relativeHeight="251658240" behindDoc="0" locked="0" layoutInCell="1" allowOverlap="1" wp14:anchorId="2072FA9C" wp14:editId="002FCD34">
          <wp:simplePos x="0" y="0"/>
          <wp:positionH relativeFrom="column">
            <wp:posOffset>-556260</wp:posOffset>
          </wp:positionH>
          <wp:positionV relativeFrom="paragraph">
            <wp:posOffset>81915</wp:posOffset>
          </wp:positionV>
          <wp:extent cx="1696890" cy="360000"/>
          <wp:effectExtent l="0" t="0" r="0" b="2540"/>
          <wp:wrapNone/>
          <wp:docPr id="13" name="Graphic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689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0E4D4F" w14:textId="44E31DD5" w:rsidR="001043A8" w:rsidRPr="00FE40C4" w:rsidRDefault="009D4867" w:rsidP="00645D98">
    <w:pPr>
      <w:tabs>
        <w:tab w:val="left" w:pos="-851"/>
        <w:tab w:val="center" w:pos="4536"/>
        <w:tab w:val="right" w:pos="9498"/>
      </w:tabs>
      <w:ind w:hanging="851"/>
      <w:jc w:val="center"/>
    </w:pPr>
    <w:r>
      <w:rPr>
        <w:rFonts w:ascii="Cambria" w:hAnsi="Cambria" w:cs="Cambria"/>
        <w:b/>
        <w:color w:val="808080"/>
        <w:sz w:val="24"/>
        <w:szCs w:val="24"/>
      </w:rPr>
      <w:t xml:space="preserve">                                                          </w:t>
    </w:r>
    <w:r w:rsidR="00A96B3B">
      <w:rPr>
        <w:rFonts w:ascii="Cambria" w:hAnsi="Cambria" w:cs="Cambria"/>
        <w:b/>
        <w:color w:val="808080"/>
        <w:sz w:val="24"/>
        <w:szCs w:val="24"/>
      </w:rPr>
      <w:t xml:space="preserve">                          </w:t>
    </w:r>
    <w:r w:rsidR="00FA3AA5">
      <w:rPr>
        <w:rFonts w:ascii="Cambria" w:hAnsi="Cambria" w:cs="Cambria"/>
        <w:b/>
        <w:color w:val="808080"/>
        <w:sz w:val="24"/>
        <w:szCs w:val="24"/>
      </w:rPr>
      <w:t xml:space="preserve">                      </w:t>
    </w:r>
    <w:r w:rsidR="00D5135B">
      <w:rPr>
        <w:rFonts w:ascii="Cambria" w:hAnsi="Cambria" w:cs="Cambria"/>
        <w:b/>
        <w:color w:val="808080"/>
        <w:sz w:val="24"/>
        <w:szCs w:val="24"/>
      </w:rPr>
      <w:t xml:space="preserve">  </w:t>
    </w:r>
    <w:r w:rsidR="00091D53">
      <w:rPr>
        <w:rFonts w:ascii="Cambria" w:hAnsi="Cambria" w:cs="Cambria"/>
        <w:b/>
        <w:color w:val="808080"/>
        <w:sz w:val="24"/>
        <w:szCs w:val="24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  <w:sz w:val="20"/>
        <w:szCs w:val="22"/>
      </w:rPr>
    </w:lvl>
  </w:abstractNum>
  <w:abstractNum w:abstractNumId="3" w15:restartNumberingAfterBreak="0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multilevel"/>
    <w:tmpl w:val="00000004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auto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</w:rPr>
    </w:lvl>
  </w:abstractNum>
  <w:abstractNum w:abstractNumId="6" w15:restartNumberingAfterBreak="0">
    <w:nsid w:val="00000006"/>
    <w:multiLevelType w:val="multilevel"/>
    <w:tmpl w:val="00000006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auto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ymbol"/>
        <w:lang w:val="en-GB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Courier New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Courier New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Courier New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Courier New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Courier New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Courier New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Courier New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9" w15:restartNumberingAfterBreak="0">
    <w:nsid w:val="02A06E1A"/>
    <w:multiLevelType w:val="hybridMultilevel"/>
    <w:tmpl w:val="7AF44F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AD5C4F"/>
    <w:multiLevelType w:val="hybridMultilevel"/>
    <w:tmpl w:val="834A1866"/>
    <w:lvl w:ilvl="0" w:tplc="7E34FBB0">
      <w:start w:val="1"/>
      <w:numFmt w:val="bullet"/>
      <w:pStyle w:val="Normal11p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F341D"/>
    <w:multiLevelType w:val="multilevel"/>
    <w:tmpl w:val="DB9CAD06"/>
    <w:styleLink w:val="WWNum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11800EF1"/>
    <w:multiLevelType w:val="hybridMultilevel"/>
    <w:tmpl w:val="ED649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020E0"/>
    <w:multiLevelType w:val="hybridMultilevel"/>
    <w:tmpl w:val="625A6C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445279"/>
    <w:multiLevelType w:val="hybridMultilevel"/>
    <w:tmpl w:val="425E8136"/>
    <w:lvl w:ilvl="0" w:tplc="FFFFFFFF">
      <w:start w:val="1"/>
      <w:numFmt w:val="bullet"/>
      <w:pStyle w:val="OneStep"/>
      <w:lvlText w:val="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  <w:spacing w:val="0"/>
        <w:position w:val="-6"/>
        <w:sz w:val="3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262E0"/>
    <w:multiLevelType w:val="hybridMultilevel"/>
    <w:tmpl w:val="D3FE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975DF"/>
    <w:multiLevelType w:val="hybridMultilevel"/>
    <w:tmpl w:val="6FE4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F6BEA"/>
    <w:multiLevelType w:val="hybridMultilevel"/>
    <w:tmpl w:val="A30C7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FC3F1A"/>
    <w:multiLevelType w:val="hybridMultilevel"/>
    <w:tmpl w:val="FE5CD3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190F38"/>
    <w:multiLevelType w:val="hybridMultilevel"/>
    <w:tmpl w:val="69F44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3A746F"/>
    <w:multiLevelType w:val="hybridMultilevel"/>
    <w:tmpl w:val="49CC93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F718BE"/>
    <w:multiLevelType w:val="hybridMultilevel"/>
    <w:tmpl w:val="D114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E59BF"/>
    <w:multiLevelType w:val="hybridMultilevel"/>
    <w:tmpl w:val="6C0800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D60C9F"/>
    <w:multiLevelType w:val="multilevel"/>
    <w:tmpl w:val="C180E5C0"/>
    <w:styleLink w:val="WW8Num8"/>
    <w:lvl w:ilvl="0">
      <w:numFmt w:val="bullet"/>
      <w:lvlText w:val=""/>
      <w:lvlJc w:val="left"/>
      <w:pPr>
        <w:ind w:left="502" w:hanging="360"/>
      </w:pPr>
      <w:rPr>
        <w:rFonts w:ascii="Symbol" w:hAnsi="Symbol" w:cs="Symbol"/>
        <w:kern w:val="3"/>
        <w:sz w:val="22"/>
        <w:szCs w:val="22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 w:cs="Symbol"/>
        <w:kern w:val="3"/>
        <w:sz w:val="22"/>
        <w:szCs w:val="22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 w:cs="Symbol"/>
        <w:kern w:val="3"/>
        <w:sz w:val="22"/>
        <w:szCs w:val="22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 w:cs="Wingdings"/>
      </w:rPr>
    </w:lvl>
  </w:abstractNum>
  <w:abstractNum w:abstractNumId="24" w15:restartNumberingAfterBreak="0">
    <w:nsid w:val="3FB53847"/>
    <w:multiLevelType w:val="multilevel"/>
    <w:tmpl w:val="99C48924"/>
    <w:styleLink w:val="WWNum1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5EE04A6"/>
    <w:multiLevelType w:val="hybridMultilevel"/>
    <w:tmpl w:val="21FC39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EC7216"/>
    <w:multiLevelType w:val="multilevel"/>
    <w:tmpl w:val="F5DC7C2E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0080270"/>
    <w:multiLevelType w:val="multilevel"/>
    <w:tmpl w:val="3F16A54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1B257B4"/>
    <w:multiLevelType w:val="multilevel"/>
    <w:tmpl w:val="DC7C077E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29" w15:restartNumberingAfterBreak="0">
    <w:nsid w:val="51E61E64"/>
    <w:multiLevelType w:val="hybridMultilevel"/>
    <w:tmpl w:val="16E001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A65955"/>
    <w:multiLevelType w:val="hybridMultilevel"/>
    <w:tmpl w:val="9E6A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275E0"/>
    <w:multiLevelType w:val="hybridMultilevel"/>
    <w:tmpl w:val="D99016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A37637"/>
    <w:multiLevelType w:val="hybridMultilevel"/>
    <w:tmpl w:val="0E2CF78A"/>
    <w:name w:val="WW8Num522"/>
    <w:lvl w:ilvl="0" w:tplc="40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61222755"/>
    <w:multiLevelType w:val="hybridMultilevel"/>
    <w:tmpl w:val="D4D229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C27C5B"/>
    <w:multiLevelType w:val="hybridMultilevel"/>
    <w:tmpl w:val="0D0CDA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015051"/>
    <w:multiLevelType w:val="hybridMultilevel"/>
    <w:tmpl w:val="87B6F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3B49B6"/>
    <w:multiLevelType w:val="hybridMultilevel"/>
    <w:tmpl w:val="320071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FC69A9"/>
    <w:multiLevelType w:val="hybridMultilevel"/>
    <w:tmpl w:val="E7F07A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9E2E50"/>
    <w:multiLevelType w:val="multilevel"/>
    <w:tmpl w:val="EEA4D13A"/>
    <w:styleLink w:val="WWNum2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23"/>
  </w:num>
  <w:num w:numId="4">
    <w:abstractNumId w:val="28"/>
  </w:num>
  <w:num w:numId="5">
    <w:abstractNumId w:val="10"/>
  </w:num>
  <w:num w:numId="6">
    <w:abstractNumId w:val="36"/>
  </w:num>
  <w:num w:numId="7">
    <w:abstractNumId w:val="22"/>
  </w:num>
  <w:num w:numId="8">
    <w:abstractNumId w:val="33"/>
  </w:num>
  <w:num w:numId="9">
    <w:abstractNumId w:val="19"/>
  </w:num>
  <w:num w:numId="10">
    <w:abstractNumId w:val="37"/>
  </w:num>
  <w:num w:numId="11">
    <w:abstractNumId w:val="18"/>
  </w:num>
  <w:num w:numId="12">
    <w:abstractNumId w:val="20"/>
  </w:num>
  <w:num w:numId="13">
    <w:abstractNumId w:val="25"/>
  </w:num>
  <w:num w:numId="14">
    <w:abstractNumId w:val="9"/>
  </w:num>
  <w:num w:numId="15">
    <w:abstractNumId w:val="31"/>
  </w:num>
  <w:num w:numId="16">
    <w:abstractNumId w:val="35"/>
  </w:num>
  <w:num w:numId="17">
    <w:abstractNumId w:val="16"/>
  </w:num>
  <w:num w:numId="18">
    <w:abstractNumId w:val="29"/>
  </w:num>
  <w:num w:numId="19">
    <w:abstractNumId w:val="21"/>
  </w:num>
  <w:num w:numId="20">
    <w:abstractNumId w:val="17"/>
  </w:num>
  <w:num w:numId="21">
    <w:abstractNumId w:val="30"/>
  </w:num>
  <w:num w:numId="22">
    <w:abstractNumId w:val="13"/>
  </w:num>
  <w:num w:numId="23">
    <w:abstractNumId w:val="15"/>
  </w:num>
  <w:num w:numId="24">
    <w:abstractNumId w:val="12"/>
  </w:num>
  <w:num w:numId="25">
    <w:abstractNumId w:val="34"/>
  </w:num>
  <w:num w:numId="26">
    <w:abstractNumId w:val="27"/>
  </w:num>
  <w:num w:numId="27">
    <w:abstractNumId w:val="11"/>
  </w:num>
  <w:num w:numId="28">
    <w:abstractNumId w:val="11"/>
  </w:num>
  <w:num w:numId="29">
    <w:abstractNumId w:val="26"/>
  </w:num>
  <w:num w:numId="30">
    <w:abstractNumId w:val="24"/>
  </w:num>
  <w:num w:numId="31">
    <w:abstractNumId w:val="24"/>
  </w:num>
  <w:num w:numId="32">
    <w:abstractNumId w:val="38"/>
  </w:num>
  <w:num w:numId="33">
    <w:abstractNumId w:val="3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99"/>
    <w:rsid w:val="00000E60"/>
    <w:rsid w:val="00002207"/>
    <w:rsid w:val="00004388"/>
    <w:rsid w:val="00006596"/>
    <w:rsid w:val="000068CD"/>
    <w:rsid w:val="000079DB"/>
    <w:rsid w:val="00007A6D"/>
    <w:rsid w:val="00010F3E"/>
    <w:rsid w:val="00011692"/>
    <w:rsid w:val="0001367E"/>
    <w:rsid w:val="00013E2C"/>
    <w:rsid w:val="00014833"/>
    <w:rsid w:val="000150E4"/>
    <w:rsid w:val="000155B2"/>
    <w:rsid w:val="000164EC"/>
    <w:rsid w:val="000178CB"/>
    <w:rsid w:val="00017BE2"/>
    <w:rsid w:val="00017FE2"/>
    <w:rsid w:val="00020AD0"/>
    <w:rsid w:val="00020E67"/>
    <w:rsid w:val="00022A93"/>
    <w:rsid w:val="00025881"/>
    <w:rsid w:val="000268FF"/>
    <w:rsid w:val="00026E97"/>
    <w:rsid w:val="00030148"/>
    <w:rsid w:val="000324A1"/>
    <w:rsid w:val="00034848"/>
    <w:rsid w:val="00034E59"/>
    <w:rsid w:val="000350A6"/>
    <w:rsid w:val="0003597F"/>
    <w:rsid w:val="00035B16"/>
    <w:rsid w:val="0003686F"/>
    <w:rsid w:val="00037056"/>
    <w:rsid w:val="0004108F"/>
    <w:rsid w:val="00041A43"/>
    <w:rsid w:val="000458A3"/>
    <w:rsid w:val="00045D68"/>
    <w:rsid w:val="00050221"/>
    <w:rsid w:val="00052F7C"/>
    <w:rsid w:val="000535BD"/>
    <w:rsid w:val="00054117"/>
    <w:rsid w:val="00054BC2"/>
    <w:rsid w:val="00054DB7"/>
    <w:rsid w:val="00054DB9"/>
    <w:rsid w:val="00054ED2"/>
    <w:rsid w:val="00055684"/>
    <w:rsid w:val="00056364"/>
    <w:rsid w:val="00056E2A"/>
    <w:rsid w:val="00060442"/>
    <w:rsid w:val="00061BF8"/>
    <w:rsid w:val="00062B4E"/>
    <w:rsid w:val="00064C1A"/>
    <w:rsid w:val="00066E93"/>
    <w:rsid w:val="0006752F"/>
    <w:rsid w:val="00067F12"/>
    <w:rsid w:val="00071123"/>
    <w:rsid w:val="0007313C"/>
    <w:rsid w:val="000737D9"/>
    <w:rsid w:val="0007408C"/>
    <w:rsid w:val="00074E97"/>
    <w:rsid w:val="00077940"/>
    <w:rsid w:val="00081B33"/>
    <w:rsid w:val="00082C70"/>
    <w:rsid w:val="0008620B"/>
    <w:rsid w:val="00091228"/>
    <w:rsid w:val="00091591"/>
    <w:rsid w:val="00091D53"/>
    <w:rsid w:val="00095137"/>
    <w:rsid w:val="000A29E7"/>
    <w:rsid w:val="000A3BBB"/>
    <w:rsid w:val="000A4C7B"/>
    <w:rsid w:val="000A52D4"/>
    <w:rsid w:val="000A5696"/>
    <w:rsid w:val="000A56E5"/>
    <w:rsid w:val="000B0841"/>
    <w:rsid w:val="000B3B53"/>
    <w:rsid w:val="000B5D44"/>
    <w:rsid w:val="000B62EA"/>
    <w:rsid w:val="000B72EF"/>
    <w:rsid w:val="000C3718"/>
    <w:rsid w:val="000C57DC"/>
    <w:rsid w:val="000C6ACC"/>
    <w:rsid w:val="000C7A98"/>
    <w:rsid w:val="000D1B55"/>
    <w:rsid w:val="000D1B9C"/>
    <w:rsid w:val="000D2808"/>
    <w:rsid w:val="000D34B2"/>
    <w:rsid w:val="000D6E4A"/>
    <w:rsid w:val="000D7DBA"/>
    <w:rsid w:val="000E2394"/>
    <w:rsid w:val="000E37D9"/>
    <w:rsid w:val="000E52ED"/>
    <w:rsid w:val="000E5D40"/>
    <w:rsid w:val="000E640B"/>
    <w:rsid w:val="000E6B95"/>
    <w:rsid w:val="000E6CC8"/>
    <w:rsid w:val="000F0433"/>
    <w:rsid w:val="000F2C54"/>
    <w:rsid w:val="000F35F2"/>
    <w:rsid w:val="000F4F2A"/>
    <w:rsid w:val="000F5EC2"/>
    <w:rsid w:val="000F6068"/>
    <w:rsid w:val="0010115B"/>
    <w:rsid w:val="00103D85"/>
    <w:rsid w:val="00104183"/>
    <w:rsid w:val="001041D1"/>
    <w:rsid w:val="001043A8"/>
    <w:rsid w:val="00105CBB"/>
    <w:rsid w:val="00113523"/>
    <w:rsid w:val="0011660A"/>
    <w:rsid w:val="00117B0C"/>
    <w:rsid w:val="00121464"/>
    <w:rsid w:val="00125783"/>
    <w:rsid w:val="00125806"/>
    <w:rsid w:val="00132D36"/>
    <w:rsid w:val="001341F9"/>
    <w:rsid w:val="0013486D"/>
    <w:rsid w:val="00136158"/>
    <w:rsid w:val="00141010"/>
    <w:rsid w:val="00142FD6"/>
    <w:rsid w:val="00143E26"/>
    <w:rsid w:val="001464D4"/>
    <w:rsid w:val="00146CE2"/>
    <w:rsid w:val="00147E0E"/>
    <w:rsid w:val="00147E2F"/>
    <w:rsid w:val="00150216"/>
    <w:rsid w:val="00151E93"/>
    <w:rsid w:val="00152D55"/>
    <w:rsid w:val="001550CA"/>
    <w:rsid w:val="001555ED"/>
    <w:rsid w:val="00157E10"/>
    <w:rsid w:val="0016023F"/>
    <w:rsid w:val="00161F8A"/>
    <w:rsid w:val="001628D6"/>
    <w:rsid w:val="001629F6"/>
    <w:rsid w:val="0016444A"/>
    <w:rsid w:val="00164F0C"/>
    <w:rsid w:val="001661A0"/>
    <w:rsid w:val="001676A2"/>
    <w:rsid w:val="001679A4"/>
    <w:rsid w:val="00170A70"/>
    <w:rsid w:val="00171B33"/>
    <w:rsid w:val="001723CB"/>
    <w:rsid w:val="00172703"/>
    <w:rsid w:val="00172829"/>
    <w:rsid w:val="00175624"/>
    <w:rsid w:val="0017651B"/>
    <w:rsid w:val="0017697C"/>
    <w:rsid w:val="00180ABC"/>
    <w:rsid w:val="001812ED"/>
    <w:rsid w:val="00182609"/>
    <w:rsid w:val="00182F0D"/>
    <w:rsid w:val="001843BA"/>
    <w:rsid w:val="001861A4"/>
    <w:rsid w:val="00187152"/>
    <w:rsid w:val="0018759F"/>
    <w:rsid w:val="00191CD7"/>
    <w:rsid w:val="001946CC"/>
    <w:rsid w:val="00194F3D"/>
    <w:rsid w:val="001961EC"/>
    <w:rsid w:val="001967B7"/>
    <w:rsid w:val="00196989"/>
    <w:rsid w:val="001969ED"/>
    <w:rsid w:val="001970FA"/>
    <w:rsid w:val="001A075D"/>
    <w:rsid w:val="001A15D7"/>
    <w:rsid w:val="001A36E4"/>
    <w:rsid w:val="001A6837"/>
    <w:rsid w:val="001A7A52"/>
    <w:rsid w:val="001B20BA"/>
    <w:rsid w:val="001B2701"/>
    <w:rsid w:val="001B285A"/>
    <w:rsid w:val="001B28E2"/>
    <w:rsid w:val="001B2FA6"/>
    <w:rsid w:val="001B3847"/>
    <w:rsid w:val="001B41CF"/>
    <w:rsid w:val="001B5DF4"/>
    <w:rsid w:val="001B6DA7"/>
    <w:rsid w:val="001C0B6B"/>
    <w:rsid w:val="001C2D77"/>
    <w:rsid w:val="001C3C9E"/>
    <w:rsid w:val="001C3F86"/>
    <w:rsid w:val="001C4C1D"/>
    <w:rsid w:val="001D32C5"/>
    <w:rsid w:val="001D4128"/>
    <w:rsid w:val="001E275C"/>
    <w:rsid w:val="001E4DAA"/>
    <w:rsid w:val="001E4F74"/>
    <w:rsid w:val="001E5302"/>
    <w:rsid w:val="001F0494"/>
    <w:rsid w:val="001F1557"/>
    <w:rsid w:val="001F1D9E"/>
    <w:rsid w:val="001F297B"/>
    <w:rsid w:val="001F4C71"/>
    <w:rsid w:val="001F59C9"/>
    <w:rsid w:val="001F621F"/>
    <w:rsid w:val="001F70E4"/>
    <w:rsid w:val="001F7E9A"/>
    <w:rsid w:val="002018E3"/>
    <w:rsid w:val="00202425"/>
    <w:rsid w:val="002111A6"/>
    <w:rsid w:val="002157E0"/>
    <w:rsid w:val="00216197"/>
    <w:rsid w:val="002170E4"/>
    <w:rsid w:val="002219CF"/>
    <w:rsid w:val="00221A63"/>
    <w:rsid w:val="00222FC5"/>
    <w:rsid w:val="0022594E"/>
    <w:rsid w:val="0022708F"/>
    <w:rsid w:val="00231606"/>
    <w:rsid w:val="00232C99"/>
    <w:rsid w:val="002410BB"/>
    <w:rsid w:val="002414A5"/>
    <w:rsid w:val="00243AFF"/>
    <w:rsid w:val="00243B33"/>
    <w:rsid w:val="00244748"/>
    <w:rsid w:val="0024595B"/>
    <w:rsid w:val="0024606D"/>
    <w:rsid w:val="00246E18"/>
    <w:rsid w:val="002478CC"/>
    <w:rsid w:val="00247C59"/>
    <w:rsid w:val="00247FD0"/>
    <w:rsid w:val="00250EF2"/>
    <w:rsid w:val="00251111"/>
    <w:rsid w:val="002533AB"/>
    <w:rsid w:val="00254141"/>
    <w:rsid w:val="00254D5B"/>
    <w:rsid w:val="00254E1D"/>
    <w:rsid w:val="00255004"/>
    <w:rsid w:val="0025683A"/>
    <w:rsid w:val="002574DB"/>
    <w:rsid w:val="00262DD7"/>
    <w:rsid w:val="00264675"/>
    <w:rsid w:val="002650CC"/>
    <w:rsid w:val="002656DB"/>
    <w:rsid w:val="00266ECD"/>
    <w:rsid w:val="002670FC"/>
    <w:rsid w:val="00270A3D"/>
    <w:rsid w:val="00270D11"/>
    <w:rsid w:val="002737DE"/>
    <w:rsid w:val="00275F06"/>
    <w:rsid w:val="002821BB"/>
    <w:rsid w:val="00283462"/>
    <w:rsid w:val="00283964"/>
    <w:rsid w:val="00283A1E"/>
    <w:rsid w:val="0028430F"/>
    <w:rsid w:val="00290C67"/>
    <w:rsid w:val="0029119F"/>
    <w:rsid w:val="002911E5"/>
    <w:rsid w:val="00291B91"/>
    <w:rsid w:val="0029285C"/>
    <w:rsid w:val="0029323C"/>
    <w:rsid w:val="00294334"/>
    <w:rsid w:val="00295A4A"/>
    <w:rsid w:val="00295A62"/>
    <w:rsid w:val="002A2158"/>
    <w:rsid w:val="002A2C5C"/>
    <w:rsid w:val="002A40E3"/>
    <w:rsid w:val="002A4B11"/>
    <w:rsid w:val="002A546F"/>
    <w:rsid w:val="002A7142"/>
    <w:rsid w:val="002B1525"/>
    <w:rsid w:val="002B2308"/>
    <w:rsid w:val="002B3905"/>
    <w:rsid w:val="002B4B62"/>
    <w:rsid w:val="002B604A"/>
    <w:rsid w:val="002B67A3"/>
    <w:rsid w:val="002B67E5"/>
    <w:rsid w:val="002B68B4"/>
    <w:rsid w:val="002B7310"/>
    <w:rsid w:val="002C0E62"/>
    <w:rsid w:val="002C2449"/>
    <w:rsid w:val="002C2819"/>
    <w:rsid w:val="002C2BBF"/>
    <w:rsid w:val="002C527C"/>
    <w:rsid w:val="002C5640"/>
    <w:rsid w:val="002C5BC4"/>
    <w:rsid w:val="002C7F4D"/>
    <w:rsid w:val="002D4676"/>
    <w:rsid w:val="002D5916"/>
    <w:rsid w:val="002D5B61"/>
    <w:rsid w:val="002E073F"/>
    <w:rsid w:val="002E0CE2"/>
    <w:rsid w:val="002E26E8"/>
    <w:rsid w:val="002E32F4"/>
    <w:rsid w:val="002E50C0"/>
    <w:rsid w:val="002E6D8C"/>
    <w:rsid w:val="002E7C59"/>
    <w:rsid w:val="002F0B9F"/>
    <w:rsid w:val="002F2563"/>
    <w:rsid w:val="002F5D36"/>
    <w:rsid w:val="002F689B"/>
    <w:rsid w:val="002F75CC"/>
    <w:rsid w:val="0030082C"/>
    <w:rsid w:val="00301480"/>
    <w:rsid w:val="0030291E"/>
    <w:rsid w:val="003063AE"/>
    <w:rsid w:val="00312AE5"/>
    <w:rsid w:val="00312F88"/>
    <w:rsid w:val="00314055"/>
    <w:rsid w:val="00315A56"/>
    <w:rsid w:val="00316302"/>
    <w:rsid w:val="00316F8C"/>
    <w:rsid w:val="003170E7"/>
    <w:rsid w:val="00320960"/>
    <w:rsid w:val="00320A98"/>
    <w:rsid w:val="00320F38"/>
    <w:rsid w:val="003210AE"/>
    <w:rsid w:val="003216E2"/>
    <w:rsid w:val="00324C09"/>
    <w:rsid w:val="00325193"/>
    <w:rsid w:val="0032751F"/>
    <w:rsid w:val="003303DF"/>
    <w:rsid w:val="00330FDE"/>
    <w:rsid w:val="003335DB"/>
    <w:rsid w:val="00335E9F"/>
    <w:rsid w:val="00336D1B"/>
    <w:rsid w:val="00337D0E"/>
    <w:rsid w:val="003403C4"/>
    <w:rsid w:val="0034164F"/>
    <w:rsid w:val="00342094"/>
    <w:rsid w:val="00345F33"/>
    <w:rsid w:val="00347283"/>
    <w:rsid w:val="00351492"/>
    <w:rsid w:val="0035167F"/>
    <w:rsid w:val="00353418"/>
    <w:rsid w:val="0035401E"/>
    <w:rsid w:val="00354291"/>
    <w:rsid w:val="00355EF1"/>
    <w:rsid w:val="003571C3"/>
    <w:rsid w:val="00357468"/>
    <w:rsid w:val="003579CD"/>
    <w:rsid w:val="00357D71"/>
    <w:rsid w:val="00360C34"/>
    <w:rsid w:val="00361442"/>
    <w:rsid w:val="00361956"/>
    <w:rsid w:val="0036199D"/>
    <w:rsid w:val="00363438"/>
    <w:rsid w:val="00363EE9"/>
    <w:rsid w:val="00364938"/>
    <w:rsid w:val="00364F3E"/>
    <w:rsid w:val="003669B4"/>
    <w:rsid w:val="00366CAA"/>
    <w:rsid w:val="00366F2A"/>
    <w:rsid w:val="0037505F"/>
    <w:rsid w:val="00375BB2"/>
    <w:rsid w:val="003805EB"/>
    <w:rsid w:val="003811AD"/>
    <w:rsid w:val="0038348C"/>
    <w:rsid w:val="0038491B"/>
    <w:rsid w:val="00391270"/>
    <w:rsid w:val="00392E7C"/>
    <w:rsid w:val="003931D3"/>
    <w:rsid w:val="003947F9"/>
    <w:rsid w:val="0039493D"/>
    <w:rsid w:val="00396BF1"/>
    <w:rsid w:val="003A1494"/>
    <w:rsid w:val="003A44D6"/>
    <w:rsid w:val="003A4D73"/>
    <w:rsid w:val="003A7BE2"/>
    <w:rsid w:val="003B1712"/>
    <w:rsid w:val="003B1A55"/>
    <w:rsid w:val="003B2640"/>
    <w:rsid w:val="003B26A0"/>
    <w:rsid w:val="003B5530"/>
    <w:rsid w:val="003B57C3"/>
    <w:rsid w:val="003C1A63"/>
    <w:rsid w:val="003C4068"/>
    <w:rsid w:val="003C5E63"/>
    <w:rsid w:val="003D106F"/>
    <w:rsid w:val="003D1B76"/>
    <w:rsid w:val="003D280A"/>
    <w:rsid w:val="003D515A"/>
    <w:rsid w:val="003E0E90"/>
    <w:rsid w:val="003E46F8"/>
    <w:rsid w:val="003E6F04"/>
    <w:rsid w:val="003F1125"/>
    <w:rsid w:val="003F3188"/>
    <w:rsid w:val="003F3B2A"/>
    <w:rsid w:val="003F51A6"/>
    <w:rsid w:val="003F593D"/>
    <w:rsid w:val="003F763E"/>
    <w:rsid w:val="00402F07"/>
    <w:rsid w:val="00404464"/>
    <w:rsid w:val="00404809"/>
    <w:rsid w:val="00405D8C"/>
    <w:rsid w:val="00406256"/>
    <w:rsid w:val="00406C86"/>
    <w:rsid w:val="004101EB"/>
    <w:rsid w:val="00410481"/>
    <w:rsid w:val="00410E13"/>
    <w:rsid w:val="00411A1B"/>
    <w:rsid w:val="004122D5"/>
    <w:rsid w:val="0041311A"/>
    <w:rsid w:val="0041385C"/>
    <w:rsid w:val="00414683"/>
    <w:rsid w:val="0042353F"/>
    <w:rsid w:val="00423929"/>
    <w:rsid w:val="00424148"/>
    <w:rsid w:val="004243C3"/>
    <w:rsid w:val="00426C42"/>
    <w:rsid w:val="00426FB0"/>
    <w:rsid w:val="0042744C"/>
    <w:rsid w:val="00430247"/>
    <w:rsid w:val="00430885"/>
    <w:rsid w:val="004315FC"/>
    <w:rsid w:val="00432F3A"/>
    <w:rsid w:val="004361AE"/>
    <w:rsid w:val="0044004F"/>
    <w:rsid w:val="004409D0"/>
    <w:rsid w:val="00440F1F"/>
    <w:rsid w:val="00444B10"/>
    <w:rsid w:val="00446B93"/>
    <w:rsid w:val="00447B96"/>
    <w:rsid w:val="00447E4A"/>
    <w:rsid w:val="00450433"/>
    <w:rsid w:val="00450619"/>
    <w:rsid w:val="0045176A"/>
    <w:rsid w:val="00453BC1"/>
    <w:rsid w:val="0045413D"/>
    <w:rsid w:val="004559D1"/>
    <w:rsid w:val="00455E48"/>
    <w:rsid w:val="004564CD"/>
    <w:rsid w:val="00457CBE"/>
    <w:rsid w:val="00457CD5"/>
    <w:rsid w:val="0046124B"/>
    <w:rsid w:val="004618EB"/>
    <w:rsid w:val="00461CA2"/>
    <w:rsid w:val="00462F39"/>
    <w:rsid w:val="00463D0F"/>
    <w:rsid w:val="004643E8"/>
    <w:rsid w:val="00464851"/>
    <w:rsid w:val="00465341"/>
    <w:rsid w:val="00473CD9"/>
    <w:rsid w:val="00474987"/>
    <w:rsid w:val="004804C4"/>
    <w:rsid w:val="0048258C"/>
    <w:rsid w:val="00482FDE"/>
    <w:rsid w:val="00484182"/>
    <w:rsid w:val="00484236"/>
    <w:rsid w:val="004855F6"/>
    <w:rsid w:val="00487A92"/>
    <w:rsid w:val="00487E9E"/>
    <w:rsid w:val="00490006"/>
    <w:rsid w:val="00491E8E"/>
    <w:rsid w:val="00492A66"/>
    <w:rsid w:val="004935CA"/>
    <w:rsid w:val="0049744C"/>
    <w:rsid w:val="00497F15"/>
    <w:rsid w:val="004A049A"/>
    <w:rsid w:val="004A33D9"/>
    <w:rsid w:val="004A4324"/>
    <w:rsid w:val="004A4542"/>
    <w:rsid w:val="004A4E4A"/>
    <w:rsid w:val="004A7650"/>
    <w:rsid w:val="004A791C"/>
    <w:rsid w:val="004A7B85"/>
    <w:rsid w:val="004B0ADC"/>
    <w:rsid w:val="004B2615"/>
    <w:rsid w:val="004B26E4"/>
    <w:rsid w:val="004B335B"/>
    <w:rsid w:val="004B33EF"/>
    <w:rsid w:val="004B48AE"/>
    <w:rsid w:val="004B52C4"/>
    <w:rsid w:val="004B72D9"/>
    <w:rsid w:val="004C15DE"/>
    <w:rsid w:val="004C6989"/>
    <w:rsid w:val="004D0F32"/>
    <w:rsid w:val="004D157E"/>
    <w:rsid w:val="004D45F9"/>
    <w:rsid w:val="004E06BC"/>
    <w:rsid w:val="004E1B53"/>
    <w:rsid w:val="004E250D"/>
    <w:rsid w:val="004E25DB"/>
    <w:rsid w:val="004E2F42"/>
    <w:rsid w:val="004E43B2"/>
    <w:rsid w:val="004E4E63"/>
    <w:rsid w:val="004E6F54"/>
    <w:rsid w:val="004F0919"/>
    <w:rsid w:val="004F41BE"/>
    <w:rsid w:val="004F53D0"/>
    <w:rsid w:val="004F5C79"/>
    <w:rsid w:val="004F6A9C"/>
    <w:rsid w:val="004F7515"/>
    <w:rsid w:val="004F7EE5"/>
    <w:rsid w:val="00500428"/>
    <w:rsid w:val="0050105F"/>
    <w:rsid w:val="00504608"/>
    <w:rsid w:val="0050503A"/>
    <w:rsid w:val="005074E9"/>
    <w:rsid w:val="005116D1"/>
    <w:rsid w:val="0051195D"/>
    <w:rsid w:val="00511CF6"/>
    <w:rsid w:val="0051252C"/>
    <w:rsid w:val="00513537"/>
    <w:rsid w:val="00513F04"/>
    <w:rsid w:val="0051593F"/>
    <w:rsid w:val="0051734D"/>
    <w:rsid w:val="00520A84"/>
    <w:rsid w:val="005233C9"/>
    <w:rsid w:val="00523548"/>
    <w:rsid w:val="00530933"/>
    <w:rsid w:val="00531954"/>
    <w:rsid w:val="00531D50"/>
    <w:rsid w:val="00534C14"/>
    <w:rsid w:val="0053622A"/>
    <w:rsid w:val="00537DB1"/>
    <w:rsid w:val="0054348C"/>
    <w:rsid w:val="00543FBF"/>
    <w:rsid w:val="00544474"/>
    <w:rsid w:val="00544B59"/>
    <w:rsid w:val="00547091"/>
    <w:rsid w:val="00547B56"/>
    <w:rsid w:val="0055261D"/>
    <w:rsid w:val="00552FC3"/>
    <w:rsid w:val="005531DC"/>
    <w:rsid w:val="00553D4F"/>
    <w:rsid w:val="00554CA9"/>
    <w:rsid w:val="00554D8C"/>
    <w:rsid w:val="00556535"/>
    <w:rsid w:val="00556E61"/>
    <w:rsid w:val="00557604"/>
    <w:rsid w:val="005638B7"/>
    <w:rsid w:val="00570086"/>
    <w:rsid w:val="00571769"/>
    <w:rsid w:val="005719CE"/>
    <w:rsid w:val="00573746"/>
    <w:rsid w:val="005748B6"/>
    <w:rsid w:val="00574A15"/>
    <w:rsid w:val="00574B29"/>
    <w:rsid w:val="00575D2E"/>
    <w:rsid w:val="0057679E"/>
    <w:rsid w:val="00580DA2"/>
    <w:rsid w:val="00580E0B"/>
    <w:rsid w:val="005814A0"/>
    <w:rsid w:val="00581956"/>
    <w:rsid w:val="00582FB2"/>
    <w:rsid w:val="00587A83"/>
    <w:rsid w:val="005903DD"/>
    <w:rsid w:val="005905EE"/>
    <w:rsid w:val="00595F2B"/>
    <w:rsid w:val="005971FC"/>
    <w:rsid w:val="005972DE"/>
    <w:rsid w:val="005A0111"/>
    <w:rsid w:val="005A0321"/>
    <w:rsid w:val="005A135C"/>
    <w:rsid w:val="005A22DF"/>
    <w:rsid w:val="005A38EA"/>
    <w:rsid w:val="005A4A53"/>
    <w:rsid w:val="005A4AF8"/>
    <w:rsid w:val="005A4D47"/>
    <w:rsid w:val="005A7DA1"/>
    <w:rsid w:val="005B0078"/>
    <w:rsid w:val="005B0438"/>
    <w:rsid w:val="005B0FD2"/>
    <w:rsid w:val="005B167B"/>
    <w:rsid w:val="005B2AD7"/>
    <w:rsid w:val="005B623C"/>
    <w:rsid w:val="005B6D60"/>
    <w:rsid w:val="005B6F9B"/>
    <w:rsid w:val="005C0056"/>
    <w:rsid w:val="005C3036"/>
    <w:rsid w:val="005C7456"/>
    <w:rsid w:val="005C74DB"/>
    <w:rsid w:val="005D0EDC"/>
    <w:rsid w:val="005D2425"/>
    <w:rsid w:val="005D3A66"/>
    <w:rsid w:val="005D4E66"/>
    <w:rsid w:val="005D4EB9"/>
    <w:rsid w:val="005D516E"/>
    <w:rsid w:val="005D59C8"/>
    <w:rsid w:val="005D6242"/>
    <w:rsid w:val="005D62ED"/>
    <w:rsid w:val="005D6B79"/>
    <w:rsid w:val="005E1763"/>
    <w:rsid w:val="005E3228"/>
    <w:rsid w:val="005E49D2"/>
    <w:rsid w:val="005E4F08"/>
    <w:rsid w:val="005F1566"/>
    <w:rsid w:val="005F34E8"/>
    <w:rsid w:val="005F3851"/>
    <w:rsid w:val="005F3E26"/>
    <w:rsid w:val="005F4A5C"/>
    <w:rsid w:val="005F4C48"/>
    <w:rsid w:val="005F560D"/>
    <w:rsid w:val="005F5E72"/>
    <w:rsid w:val="00600245"/>
    <w:rsid w:val="0060030C"/>
    <w:rsid w:val="00600EAA"/>
    <w:rsid w:val="00601E10"/>
    <w:rsid w:val="006032B9"/>
    <w:rsid w:val="00605796"/>
    <w:rsid w:val="006111D3"/>
    <w:rsid w:val="00612C54"/>
    <w:rsid w:val="00615C43"/>
    <w:rsid w:val="00615D2F"/>
    <w:rsid w:val="00616655"/>
    <w:rsid w:val="006221D0"/>
    <w:rsid w:val="00624F64"/>
    <w:rsid w:val="006253DB"/>
    <w:rsid w:val="00627AF3"/>
    <w:rsid w:val="006322F3"/>
    <w:rsid w:val="00640DD6"/>
    <w:rsid w:val="00642205"/>
    <w:rsid w:val="00645D98"/>
    <w:rsid w:val="00651150"/>
    <w:rsid w:val="00651517"/>
    <w:rsid w:val="00651A45"/>
    <w:rsid w:val="00651BAC"/>
    <w:rsid w:val="0065260C"/>
    <w:rsid w:val="006527F0"/>
    <w:rsid w:val="00652A72"/>
    <w:rsid w:val="00653FD0"/>
    <w:rsid w:val="00657CAF"/>
    <w:rsid w:val="0066541E"/>
    <w:rsid w:val="00665522"/>
    <w:rsid w:val="00665614"/>
    <w:rsid w:val="006658A7"/>
    <w:rsid w:val="00667F92"/>
    <w:rsid w:val="00670646"/>
    <w:rsid w:val="006725C1"/>
    <w:rsid w:val="006744A5"/>
    <w:rsid w:val="0067462F"/>
    <w:rsid w:val="006751C5"/>
    <w:rsid w:val="00675242"/>
    <w:rsid w:val="00676AB2"/>
    <w:rsid w:val="00677CA1"/>
    <w:rsid w:val="006814EF"/>
    <w:rsid w:val="006824CA"/>
    <w:rsid w:val="00682529"/>
    <w:rsid w:val="0068516F"/>
    <w:rsid w:val="00685437"/>
    <w:rsid w:val="0069041E"/>
    <w:rsid w:val="0069075F"/>
    <w:rsid w:val="00690825"/>
    <w:rsid w:val="0069193C"/>
    <w:rsid w:val="00693BE3"/>
    <w:rsid w:val="0069662D"/>
    <w:rsid w:val="00697600"/>
    <w:rsid w:val="00697C16"/>
    <w:rsid w:val="006A0449"/>
    <w:rsid w:val="006A144B"/>
    <w:rsid w:val="006A1AD6"/>
    <w:rsid w:val="006A3118"/>
    <w:rsid w:val="006A3B05"/>
    <w:rsid w:val="006A3DE5"/>
    <w:rsid w:val="006A4278"/>
    <w:rsid w:val="006A4A46"/>
    <w:rsid w:val="006A5163"/>
    <w:rsid w:val="006B0472"/>
    <w:rsid w:val="006B0957"/>
    <w:rsid w:val="006B249D"/>
    <w:rsid w:val="006B290E"/>
    <w:rsid w:val="006B4810"/>
    <w:rsid w:val="006C0387"/>
    <w:rsid w:val="006C503D"/>
    <w:rsid w:val="006C5923"/>
    <w:rsid w:val="006C59DE"/>
    <w:rsid w:val="006C6158"/>
    <w:rsid w:val="006D0B28"/>
    <w:rsid w:val="006D16BC"/>
    <w:rsid w:val="006D41F3"/>
    <w:rsid w:val="006D4372"/>
    <w:rsid w:val="006D4418"/>
    <w:rsid w:val="006D523F"/>
    <w:rsid w:val="006D5576"/>
    <w:rsid w:val="006D5814"/>
    <w:rsid w:val="006D6BA5"/>
    <w:rsid w:val="006D6D4D"/>
    <w:rsid w:val="006D70B1"/>
    <w:rsid w:val="006E1AED"/>
    <w:rsid w:val="006E1E0C"/>
    <w:rsid w:val="006E2298"/>
    <w:rsid w:val="006E32D7"/>
    <w:rsid w:val="006E3F2F"/>
    <w:rsid w:val="006E57E3"/>
    <w:rsid w:val="006E6BC3"/>
    <w:rsid w:val="006E72A3"/>
    <w:rsid w:val="006F0196"/>
    <w:rsid w:val="006F0658"/>
    <w:rsid w:val="006F0869"/>
    <w:rsid w:val="006F4778"/>
    <w:rsid w:val="006F7E1D"/>
    <w:rsid w:val="00700B4B"/>
    <w:rsid w:val="00700FCE"/>
    <w:rsid w:val="00701268"/>
    <w:rsid w:val="007013FB"/>
    <w:rsid w:val="00702504"/>
    <w:rsid w:val="00710E48"/>
    <w:rsid w:val="007141B3"/>
    <w:rsid w:val="00715ED8"/>
    <w:rsid w:val="007166C8"/>
    <w:rsid w:val="007169D0"/>
    <w:rsid w:val="00717E48"/>
    <w:rsid w:val="007201BD"/>
    <w:rsid w:val="007248AC"/>
    <w:rsid w:val="007258C2"/>
    <w:rsid w:val="00726678"/>
    <w:rsid w:val="00726C4B"/>
    <w:rsid w:val="0072737C"/>
    <w:rsid w:val="00730CE4"/>
    <w:rsid w:val="00734A60"/>
    <w:rsid w:val="0073540E"/>
    <w:rsid w:val="007360F4"/>
    <w:rsid w:val="00742362"/>
    <w:rsid w:val="00744D65"/>
    <w:rsid w:val="00751124"/>
    <w:rsid w:val="00751D32"/>
    <w:rsid w:val="00751ECE"/>
    <w:rsid w:val="00752634"/>
    <w:rsid w:val="00760A25"/>
    <w:rsid w:val="00762A61"/>
    <w:rsid w:val="0076306D"/>
    <w:rsid w:val="0076401B"/>
    <w:rsid w:val="00764152"/>
    <w:rsid w:val="00765165"/>
    <w:rsid w:val="00766092"/>
    <w:rsid w:val="007667C3"/>
    <w:rsid w:val="00766E46"/>
    <w:rsid w:val="00767751"/>
    <w:rsid w:val="00775D10"/>
    <w:rsid w:val="00776E15"/>
    <w:rsid w:val="007771F1"/>
    <w:rsid w:val="007801A8"/>
    <w:rsid w:val="00780768"/>
    <w:rsid w:val="00780970"/>
    <w:rsid w:val="00781252"/>
    <w:rsid w:val="007812B8"/>
    <w:rsid w:val="00781CF0"/>
    <w:rsid w:val="00783407"/>
    <w:rsid w:val="0078348E"/>
    <w:rsid w:val="00783CA9"/>
    <w:rsid w:val="007879E3"/>
    <w:rsid w:val="00787AE0"/>
    <w:rsid w:val="00791142"/>
    <w:rsid w:val="00792B23"/>
    <w:rsid w:val="007957BF"/>
    <w:rsid w:val="00796A0E"/>
    <w:rsid w:val="007A0E6C"/>
    <w:rsid w:val="007A1D62"/>
    <w:rsid w:val="007A208E"/>
    <w:rsid w:val="007A3C9D"/>
    <w:rsid w:val="007A3DEA"/>
    <w:rsid w:val="007A4DB2"/>
    <w:rsid w:val="007A56FE"/>
    <w:rsid w:val="007B1E4B"/>
    <w:rsid w:val="007B2260"/>
    <w:rsid w:val="007B3499"/>
    <w:rsid w:val="007B39F3"/>
    <w:rsid w:val="007B40A0"/>
    <w:rsid w:val="007B4769"/>
    <w:rsid w:val="007B4D5A"/>
    <w:rsid w:val="007B5943"/>
    <w:rsid w:val="007B5B08"/>
    <w:rsid w:val="007C0E03"/>
    <w:rsid w:val="007C137B"/>
    <w:rsid w:val="007C1C6A"/>
    <w:rsid w:val="007C1C70"/>
    <w:rsid w:val="007C2578"/>
    <w:rsid w:val="007C2986"/>
    <w:rsid w:val="007C5CC6"/>
    <w:rsid w:val="007C6758"/>
    <w:rsid w:val="007C685A"/>
    <w:rsid w:val="007C6BE0"/>
    <w:rsid w:val="007C7641"/>
    <w:rsid w:val="007D3E2D"/>
    <w:rsid w:val="007D4112"/>
    <w:rsid w:val="007D5A9A"/>
    <w:rsid w:val="007E21AC"/>
    <w:rsid w:val="007E48FB"/>
    <w:rsid w:val="007E5643"/>
    <w:rsid w:val="007E6C34"/>
    <w:rsid w:val="007E747C"/>
    <w:rsid w:val="007F007A"/>
    <w:rsid w:val="007F0458"/>
    <w:rsid w:val="007F0F24"/>
    <w:rsid w:val="007F27C1"/>
    <w:rsid w:val="007F4E47"/>
    <w:rsid w:val="007F5417"/>
    <w:rsid w:val="007F5B20"/>
    <w:rsid w:val="007F6AAC"/>
    <w:rsid w:val="007F7CB1"/>
    <w:rsid w:val="0080149A"/>
    <w:rsid w:val="00803517"/>
    <w:rsid w:val="0080378F"/>
    <w:rsid w:val="00804C13"/>
    <w:rsid w:val="00805A9F"/>
    <w:rsid w:val="00805E1E"/>
    <w:rsid w:val="0080653B"/>
    <w:rsid w:val="0080678E"/>
    <w:rsid w:val="008103F6"/>
    <w:rsid w:val="008126A4"/>
    <w:rsid w:val="008126E1"/>
    <w:rsid w:val="00813026"/>
    <w:rsid w:val="008147D8"/>
    <w:rsid w:val="00816980"/>
    <w:rsid w:val="00817940"/>
    <w:rsid w:val="008221A6"/>
    <w:rsid w:val="00823909"/>
    <w:rsid w:val="00823939"/>
    <w:rsid w:val="00825C78"/>
    <w:rsid w:val="00831827"/>
    <w:rsid w:val="00831CAA"/>
    <w:rsid w:val="00834C2C"/>
    <w:rsid w:val="0084004D"/>
    <w:rsid w:val="008418BB"/>
    <w:rsid w:val="00842FBD"/>
    <w:rsid w:val="0084363B"/>
    <w:rsid w:val="00853534"/>
    <w:rsid w:val="008546EB"/>
    <w:rsid w:val="00855076"/>
    <w:rsid w:val="00855A02"/>
    <w:rsid w:val="00856F04"/>
    <w:rsid w:val="00864006"/>
    <w:rsid w:val="00864299"/>
    <w:rsid w:val="00864A77"/>
    <w:rsid w:val="0086729A"/>
    <w:rsid w:val="0087035E"/>
    <w:rsid w:val="00870403"/>
    <w:rsid w:val="00870747"/>
    <w:rsid w:val="00870AA8"/>
    <w:rsid w:val="00871112"/>
    <w:rsid w:val="0087284B"/>
    <w:rsid w:val="0087483E"/>
    <w:rsid w:val="00876843"/>
    <w:rsid w:val="008771BC"/>
    <w:rsid w:val="00883277"/>
    <w:rsid w:val="00885B99"/>
    <w:rsid w:val="008903A9"/>
    <w:rsid w:val="00891A88"/>
    <w:rsid w:val="00891BF9"/>
    <w:rsid w:val="008922C7"/>
    <w:rsid w:val="00892FCA"/>
    <w:rsid w:val="00892FCC"/>
    <w:rsid w:val="0089320D"/>
    <w:rsid w:val="00893868"/>
    <w:rsid w:val="00895AEE"/>
    <w:rsid w:val="00895B8E"/>
    <w:rsid w:val="00897B91"/>
    <w:rsid w:val="008A1639"/>
    <w:rsid w:val="008A24D5"/>
    <w:rsid w:val="008A2C98"/>
    <w:rsid w:val="008A4AE8"/>
    <w:rsid w:val="008A58D9"/>
    <w:rsid w:val="008A77DB"/>
    <w:rsid w:val="008A784D"/>
    <w:rsid w:val="008A796F"/>
    <w:rsid w:val="008B039F"/>
    <w:rsid w:val="008B08B3"/>
    <w:rsid w:val="008B162C"/>
    <w:rsid w:val="008B39B0"/>
    <w:rsid w:val="008B4008"/>
    <w:rsid w:val="008C06AD"/>
    <w:rsid w:val="008C2B23"/>
    <w:rsid w:val="008C3995"/>
    <w:rsid w:val="008C3E2F"/>
    <w:rsid w:val="008C4532"/>
    <w:rsid w:val="008C5169"/>
    <w:rsid w:val="008C517C"/>
    <w:rsid w:val="008C73B7"/>
    <w:rsid w:val="008D18B7"/>
    <w:rsid w:val="008D1A3F"/>
    <w:rsid w:val="008D34AE"/>
    <w:rsid w:val="008D3785"/>
    <w:rsid w:val="008D74D2"/>
    <w:rsid w:val="008D7630"/>
    <w:rsid w:val="008E1560"/>
    <w:rsid w:val="008E2371"/>
    <w:rsid w:val="008E45F5"/>
    <w:rsid w:val="008E4CFD"/>
    <w:rsid w:val="008E5C91"/>
    <w:rsid w:val="008F0C19"/>
    <w:rsid w:val="008F29D9"/>
    <w:rsid w:val="008F2E5E"/>
    <w:rsid w:val="008F3D1E"/>
    <w:rsid w:val="008F5228"/>
    <w:rsid w:val="008F59E1"/>
    <w:rsid w:val="008F7EA7"/>
    <w:rsid w:val="00900795"/>
    <w:rsid w:val="0090081E"/>
    <w:rsid w:val="009015AE"/>
    <w:rsid w:val="0090302F"/>
    <w:rsid w:val="00903D74"/>
    <w:rsid w:val="0090632B"/>
    <w:rsid w:val="00906399"/>
    <w:rsid w:val="009069F6"/>
    <w:rsid w:val="0090724D"/>
    <w:rsid w:val="00912102"/>
    <w:rsid w:val="00912B5C"/>
    <w:rsid w:val="00914350"/>
    <w:rsid w:val="00914A08"/>
    <w:rsid w:val="00914DB1"/>
    <w:rsid w:val="00914FE7"/>
    <w:rsid w:val="00915ECC"/>
    <w:rsid w:val="009161FC"/>
    <w:rsid w:val="009165A0"/>
    <w:rsid w:val="00920271"/>
    <w:rsid w:val="00920504"/>
    <w:rsid w:val="0092286E"/>
    <w:rsid w:val="00923974"/>
    <w:rsid w:val="00925C77"/>
    <w:rsid w:val="0092651F"/>
    <w:rsid w:val="00926871"/>
    <w:rsid w:val="0092760E"/>
    <w:rsid w:val="00927C01"/>
    <w:rsid w:val="009301BE"/>
    <w:rsid w:val="00930D43"/>
    <w:rsid w:val="00932079"/>
    <w:rsid w:val="00934AAB"/>
    <w:rsid w:val="009353AB"/>
    <w:rsid w:val="00935F9E"/>
    <w:rsid w:val="00936A78"/>
    <w:rsid w:val="0094056B"/>
    <w:rsid w:val="00941C14"/>
    <w:rsid w:val="00942226"/>
    <w:rsid w:val="0094255B"/>
    <w:rsid w:val="009425B5"/>
    <w:rsid w:val="0094441C"/>
    <w:rsid w:val="00950855"/>
    <w:rsid w:val="009524C7"/>
    <w:rsid w:val="00952D68"/>
    <w:rsid w:val="00960B7F"/>
    <w:rsid w:val="00961291"/>
    <w:rsid w:val="009612EC"/>
    <w:rsid w:val="0096208C"/>
    <w:rsid w:val="00962365"/>
    <w:rsid w:val="009623E9"/>
    <w:rsid w:val="00962F97"/>
    <w:rsid w:val="00970058"/>
    <w:rsid w:val="00970A9E"/>
    <w:rsid w:val="00970D3D"/>
    <w:rsid w:val="0097161D"/>
    <w:rsid w:val="00971E0C"/>
    <w:rsid w:val="009724F1"/>
    <w:rsid w:val="00972820"/>
    <w:rsid w:val="00973E22"/>
    <w:rsid w:val="00975376"/>
    <w:rsid w:val="00976B71"/>
    <w:rsid w:val="0098005C"/>
    <w:rsid w:val="00981A8F"/>
    <w:rsid w:val="009821E3"/>
    <w:rsid w:val="00982309"/>
    <w:rsid w:val="00983300"/>
    <w:rsid w:val="00985D91"/>
    <w:rsid w:val="00985F6C"/>
    <w:rsid w:val="009875B9"/>
    <w:rsid w:val="00990802"/>
    <w:rsid w:val="00990D6B"/>
    <w:rsid w:val="0099247F"/>
    <w:rsid w:val="00993B05"/>
    <w:rsid w:val="00993B36"/>
    <w:rsid w:val="00995B6D"/>
    <w:rsid w:val="009965C4"/>
    <w:rsid w:val="00997746"/>
    <w:rsid w:val="00997B7E"/>
    <w:rsid w:val="009A0531"/>
    <w:rsid w:val="009A13A8"/>
    <w:rsid w:val="009A2294"/>
    <w:rsid w:val="009A275B"/>
    <w:rsid w:val="009A4DFB"/>
    <w:rsid w:val="009A546C"/>
    <w:rsid w:val="009B1334"/>
    <w:rsid w:val="009B1AFA"/>
    <w:rsid w:val="009B3162"/>
    <w:rsid w:val="009B4276"/>
    <w:rsid w:val="009B6E33"/>
    <w:rsid w:val="009B7CD3"/>
    <w:rsid w:val="009C546F"/>
    <w:rsid w:val="009C7640"/>
    <w:rsid w:val="009D088F"/>
    <w:rsid w:val="009D0C01"/>
    <w:rsid w:val="009D1060"/>
    <w:rsid w:val="009D117E"/>
    <w:rsid w:val="009D234E"/>
    <w:rsid w:val="009D4867"/>
    <w:rsid w:val="009D7675"/>
    <w:rsid w:val="009E0A8A"/>
    <w:rsid w:val="009E1086"/>
    <w:rsid w:val="009E4A7D"/>
    <w:rsid w:val="009E4F83"/>
    <w:rsid w:val="009E59AE"/>
    <w:rsid w:val="009F461D"/>
    <w:rsid w:val="009F4BA7"/>
    <w:rsid w:val="009F73CF"/>
    <w:rsid w:val="009F75CE"/>
    <w:rsid w:val="00A0006E"/>
    <w:rsid w:val="00A0255F"/>
    <w:rsid w:val="00A02861"/>
    <w:rsid w:val="00A034AF"/>
    <w:rsid w:val="00A03D21"/>
    <w:rsid w:val="00A04192"/>
    <w:rsid w:val="00A06C61"/>
    <w:rsid w:val="00A108CD"/>
    <w:rsid w:val="00A11E02"/>
    <w:rsid w:val="00A121C9"/>
    <w:rsid w:val="00A122BF"/>
    <w:rsid w:val="00A12C3D"/>
    <w:rsid w:val="00A14E21"/>
    <w:rsid w:val="00A14F83"/>
    <w:rsid w:val="00A1514D"/>
    <w:rsid w:val="00A173B6"/>
    <w:rsid w:val="00A20046"/>
    <w:rsid w:val="00A23573"/>
    <w:rsid w:val="00A2362D"/>
    <w:rsid w:val="00A256BF"/>
    <w:rsid w:val="00A26178"/>
    <w:rsid w:val="00A3092A"/>
    <w:rsid w:val="00A32FB1"/>
    <w:rsid w:val="00A3320B"/>
    <w:rsid w:val="00A34FFC"/>
    <w:rsid w:val="00A35001"/>
    <w:rsid w:val="00A36495"/>
    <w:rsid w:val="00A372D0"/>
    <w:rsid w:val="00A37783"/>
    <w:rsid w:val="00A37D16"/>
    <w:rsid w:val="00A41021"/>
    <w:rsid w:val="00A43498"/>
    <w:rsid w:val="00A43728"/>
    <w:rsid w:val="00A43830"/>
    <w:rsid w:val="00A4388C"/>
    <w:rsid w:val="00A44CBB"/>
    <w:rsid w:val="00A46B4A"/>
    <w:rsid w:val="00A47B21"/>
    <w:rsid w:val="00A50240"/>
    <w:rsid w:val="00A52E39"/>
    <w:rsid w:val="00A54D95"/>
    <w:rsid w:val="00A56F5F"/>
    <w:rsid w:val="00A57711"/>
    <w:rsid w:val="00A62F99"/>
    <w:rsid w:val="00A649F1"/>
    <w:rsid w:val="00A65862"/>
    <w:rsid w:val="00A65E46"/>
    <w:rsid w:val="00A73065"/>
    <w:rsid w:val="00A766DE"/>
    <w:rsid w:val="00A82EF3"/>
    <w:rsid w:val="00A849E2"/>
    <w:rsid w:val="00A8672C"/>
    <w:rsid w:val="00A86E9A"/>
    <w:rsid w:val="00A913F5"/>
    <w:rsid w:val="00A930A7"/>
    <w:rsid w:val="00A93F99"/>
    <w:rsid w:val="00A94004"/>
    <w:rsid w:val="00A94BCC"/>
    <w:rsid w:val="00A965D9"/>
    <w:rsid w:val="00A96B3B"/>
    <w:rsid w:val="00A97106"/>
    <w:rsid w:val="00A973E9"/>
    <w:rsid w:val="00A97FC2"/>
    <w:rsid w:val="00AA3643"/>
    <w:rsid w:val="00AA4D6B"/>
    <w:rsid w:val="00AA568D"/>
    <w:rsid w:val="00AA6F81"/>
    <w:rsid w:val="00AB11D3"/>
    <w:rsid w:val="00AB286A"/>
    <w:rsid w:val="00AB28CC"/>
    <w:rsid w:val="00AB7606"/>
    <w:rsid w:val="00AC091C"/>
    <w:rsid w:val="00AC1E20"/>
    <w:rsid w:val="00AC47D8"/>
    <w:rsid w:val="00AD172D"/>
    <w:rsid w:val="00AD1A09"/>
    <w:rsid w:val="00AD215F"/>
    <w:rsid w:val="00AD2630"/>
    <w:rsid w:val="00AD447E"/>
    <w:rsid w:val="00AD479D"/>
    <w:rsid w:val="00AD6A11"/>
    <w:rsid w:val="00AE046B"/>
    <w:rsid w:val="00AE2EAB"/>
    <w:rsid w:val="00AE4AA3"/>
    <w:rsid w:val="00AE4AEA"/>
    <w:rsid w:val="00AE55BE"/>
    <w:rsid w:val="00AE65A1"/>
    <w:rsid w:val="00AE7DE3"/>
    <w:rsid w:val="00AF0806"/>
    <w:rsid w:val="00AF2713"/>
    <w:rsid w:val="00AF4E94"/>
    <w:rsid w:val="00AF5001"/>
    <w:rsid w:val="00AF6138"/>
    <w:rsid w:val="00AF66A9"/>
    <w:rsid w:val="00AF741B"/>
    <w:rsid w:val="00AF7A38"/>
    <w:rsid w:val="00B00534"/>
    <w:rsid w:val="00B01980"/>
    <w:rsid w:val="00B01B76"/>
    <w:rsid w:val="00B0332D"/>
    <w:rsid w:val="00B037DB"/>
    <w:rsid w:val="00B03B01"/>
    <w:rsid w:val="00B061A5"/>
    <w:rsid w:val="00B07D78"/>
    <w:rsid w:val="00B166C8"/>
    <w:rsid w:val="00B16812"/>
    <w:rsid w:val="00B17E82"/>
    <w:rsid w:val="00B21C25"/>
    <w:rsid w:val="00B22BF3"/>
    <w:rsid w:val="00B22D55"/>
    <w:rsid w:val="00B26FF3"/>
    <w:rsid w:val="00B301E1"/>
    <w:rsid w:val="00B306B8"/>
    <w:rsid w:val="00B306EC"/>
    <w:rsid w:val="00B338B1"/>
    <w:rsid w:val="00B33E1D"/>
    <w:rsid w:val="00B42578"/>
    <w:rsid w:val="00B427EC"/>
    <w:rsid w:val="00B43F18"/>
    <w:rsid w:val="00B44C1C"/>
    <w:rsid w:val="00B45E22"/>
    <w:rsid w:val="00B5047A"/>
    <w:rsid w:val="00B54834"/>
    <w:rsid w:val="00B54A90"/>
    <w:rsid w:val="00B551C6"/>
    <w:rsid w:val="00B5588F"/>
    <w:rsid w:val="00B56D08"/>
    <w:rsid w:val="00B57670"/>
    <w:rsid w:val="00B606D0"/>
    <w:rsid w:val="00B635C3"/>
    <w:rsid w:val="00B64DBE"/>
    <w:rsid w:val="00B6514D"/>
    <w:rsid w:val="00B669E1"/>
    <w:rsid w:val="00B66BE5"/>
    <w:rsid w:val="00B719D9"/>
    <w:rsid w:val="00B72C25"/>
    <w:rsid w:val="00B72F57"/>
    <w:rsid w:val="00B73C4A"/>
    <w:rsid w:val="00B75873"/>
    <w:rsid w:val="00B75AFF"/>
    <w:rsid w:val="00B80110"/>
    <w:rsid w:val="00B81BA7"/>
    <w:rsid w:val="00B8419C"/>
    <w:rsid w:val="00B8585B"/>
    <w:rsid w:val="00B858F5"/>
    <w:rsid w:val="00B85CC3"/>
    <w:rsid w:val="00B86712"/>
    <w:rsid w:val="00B86732"/>
    <w:rsid w:val="00B91D7D"/>
    <w:rsid w:val="00B9327B"/>
    <w:rsid w:val="00B9541E"/>
    <w:rsid w:val="00B96DE0"/>
    <w:rsid w:val="00BA3F8C"/>
    <w:rsid w:val="00BA44A6"/>
    <w:rsid w:val="00BA6E2A"/>
    <w:rsid w:val="00BB1B30"/>
    <w:rsid w:val="00BB2598"/>
    <w:rsid w:val="00BB3228"/>
    <w:rsid w:val="00BB3C96"/>
    <w:rsid w:val="00BB6AD0"/>
    <w:rsid w:val="00BB6C88"/>
    <w:rsid w:val="00BB6DB9"/>
    <w:rsid w:val="00BB78D7"/>
    <w:rsid w:val="00BB79E4"/>
    <w:rsid w:val="00BC0711"/>
    <w:rsid w:val="00BC127B"/>
    <w:rsid w:val="00BC1D7A"/>
    <w:rsid w:val="00BC2BDB"/>
    <w:rsid w:val="00BC3783"/>
    <w:rsid w:val="00BC3857"/>
    <w:rsid w:val="00BC3FCE"/>
    <w:rsid w:val="00BC4770"/>
    <w:rsid w:val="00BC548C"/>
    <w:rsid w:val="00BC7F28"/>
    <w:rsid w:val="00BD0788"/>
    <w:rsid w:val="00BD1599"/>
    <w:rsid w:val="00BD2C05"/>
    <w:rsid w:val="00BD31B0"/>
    <w:rsid w:val="00BD3E50"/>
    <w:rsid w:val="00BD4757"/>
    <w:rsid w:val="00BD69ED"/>
    <w:rsid w:val="00BD768E"/>
    <w:rsid w:val="00BE4A47"/>
    <w:rsid w:val="00BE52F0"/>
    <w:rsid w:val="00BE5C9B"/>
    <w:rsid w:val="00BE60C8"/>
    <w:rsid w:val="00BE67DE"/>
    <w:rsid w:val="00BE7C60"/>
    <w:rsid w:val="00BF35DD"/>
    <w:rsid w:val="00BF4065"/>
    <w:rsid w:val="00BF40C8"/>
    <w:rsid w:val="00BF6459"/>
    <w:rsid w:val="00BF7A0E"/>
    <w:rsid w:val="00C0029B"/>
    <w:rsid w:val="00C01A3C"/>
    <w:rsid w:val="00C01FD6"/>
    <w:rsid w:val="00C04940"/>
    <w:rsid w:val="00C063A5"/>
    <w:rsid w:val="00C064AB"/>
    <w:rsid w:val="00C103B7"/>
    <w:rsid w:val="00C11313"/>
    <w:rsid w:val="00C12349"/>
    <w:rsid w:val="00C1715F"/>
    <w:rsid w:val="00C17430"/>
    <w:rsid w:val="00C20B46"/>
    <w:rsid w:val="00C21C4F"/>
    <w:rsid w:val="00C227A0"/>
    <w:rsid w:val="00C22B5D"/>
    <w:rsid w:val="00C261BC"/>
    <w:rsid w:val="00C267AE"/>
    <w:rsid w:val="00C2744E"/>
    <w:rsid w:val="00C27EE1"/>
    <w:rsid w:val="00C30A3B"/>
    <w:rsid w:val="00C3584F"/>
    <w:rsid w:val="00C377C8"/>
    <w:rsid w:val="00C37B57"/>
    <w:rsid w:val="00C425F4"/>
    <w:rsid w:val="00C45CE9"/>
    <w:rsid w:val="00C51339"/>
    <w:rsid w:val="00C51A46"/>
    <w:rsid w:val="00C56514"/>
    <w:rsid w:val="00C56F60"/>
    <w:rsid w:val="00C62017"/>
    <w:rsid w:val="00C621BA"/>
    <w:rsid w:val="00C631D0"/>
    <w:rsid w:val="00C6482A"/>
    <w:rsid w:val="00C648C5"/>
    <w:rsid w:val="00C64C2C"/>
    <w:rsid w:val="00C671AA"/>
    <w:rsid w:val="00C70408"/>
    <w:rsid w:val="00C72B79"/>
    <w:rsid w:val="00C735FE"/>
    <w:rsid w:val="00C739E6"/>
    <w:rsid w:val="00C74BDE"/>
    <w:rsid w:val="00C76178"/>
    <w:rsid w:val="00C76DB5"/>
    <w:rsid w:val="00C822BA"/>
    <w:rsid w:val="00C832C1"/>
    <w:rsid w:val="00C839C7"/>
    <w:rsid w:val="00C8415A"/>
    <w:rsid w:val="00C8507C"/>
    <w:rsid w:val="00C85B24"/>
    <w:rsid w:val="00C85BB4"/>
    <w:rsid w:val="00C86059"/>
    <w:rsid w:val="00C871D8"/>
    <w:rsid w:val="00C92BD5"/>
    <w:rsid w:val="00C930EC"/>
    <w:rsid w:val="00C94CDF"/>
    <w:rsid w:val="00C95253"/>
    <w:rsid w:val="00C96130"/>
    <w:rsid w:val="00CA04EC"/>
    <w:rsid w:val="00CA0CF1"/>
    <w:rsid w:val="00CA0D14"/>
    <w:rsid w:val="00CA2004"/>
    <w:rsid w:val="00CA4E9C"/>
    <w:rsid w:val="00CB05AC"/>
    <w:rsid w:val="00CB067B"/>
    <w:rsid w:val="00CB1044"/>
    <w:rsid w:val="00CB1EBA"/>
    <w:rsid w:val="00CB2800"/>
    <w:rsid w:val="00CB421B"/>
    <w:rsid w:val="00CB4568"/>
    <w:rsid w:val="00CC1CB7"/>
    <w:rsid w:val="00CC46E1"/>
    <w:rsid w:val="00CC4BC5"/>
    <w:rsid w:val="00CC50DD"/>
    <w:rsid w:val="00CC54E9"/>
    <w:rsid w:val="00CC62E2"/>
    <w:rsid w:val="00CD15BD"/>
    <w:rsid w:val="00CD2FAD"/>
    <w:rsid w:val="00CD411A"/>
    <w:rsid w:val="00CD52C0"/>
    <w:rsid w:val="00CD713C"/>
    <w:rsid w:val="00CD72BB"/>
    <w:rsid w:val="00CD7B60"/>
    <w:rsid w:val="00CE3D06"/>
    <w:rsid w:val="00CE7718"/>
    <w:rsid w:val="00CE7F99"/>
    <w:rsid w:val="00CF056B"/>
    <w:rsid w:val="00CF08F1"/>
    <w:rsid w:val="00CF3792"/>
    <w:rsid w:val="00CF6835"/>
    <w:rsid w:val="00D0100F"/>
    <w:rsid w:val="00D03C26"/>
    <w:rsid w:val="00D077AA"/>
    <w:rsid w:val="00D13965"/>
    <w:rsid w:val="00D14ECF"/>
    <w:rsid w:val="00D15B15"/>
    <w:rsid w:val="00D1747C"/>
    <w:rsid w:val="00D2108F"/>
    <w:rsid w:val="00D21F5A"/>
    <w:rsid w:val="00D23205"/>
    <w:rsid w:val="00D236CB"/>
    <w:rsid w:val="00D252EA"/>
    <w:rsid w:val="00D255D2"/>
    <w:rsid w:val="00D2625A"/>
    <w:rsid w:val="00D27E30"/>
    <w:rsid w:val="00D302AA"/>
    <w:rsid w:val="00D30F33"/>
    <w:rsid w:val="00D3174B"/>
    <w:rsid w:val="00D32C35"/>
    <w:rsid w:val="00D348D5"/>
    <w:rsid w:val="00D364C2"/>
    <w:rsid w:val="00D370CA"/>
    <w:rsid w:val="00D42001"/>
    <w:rsid w:val="00D42A6F"/>
    <w:rsid w:val="00D43C0A"/>
    <w:rsid w:val="00D4426E"/>
    <w:rsid w:val="00D47763"/>
    <w:rsid w:val="00D50638"/>
    <w:rsid w:val="00D5135B"/>
    <w:rsid w:val="00D514B4"/>
    <w:rsid w:val="00D519B8"/>
    <w:rsid w:val="00D51BB8"/>
    <w:rsid w:val="00D54CA6"/>
    <w:rsid w:val="00D55104"/>
    <w:rsid w:val="00D55CA2"/>
    <w:rsid w:val="00D60544"/>
    <w:rsid w:val="00D654E8"/>
    <w:rsid w:val="00D654FF"/>
    <w:rsid w:val="00D65727"/>
    <w:rsid w:val="00D65E20"/>
    <w:rsid w:val="00D67BC4"/>
    <w:rsid w:val="00D723AD"/>
    <w:rsid w:val="00D7763D"/>
    <w:rsid w:val="00D80648"/>
    <w:rsid w:val="00D80C9C"/>
    <w:rsid w:val="00D816E1"/>
    <w:rsid w:val="00D81D5D"/>
    <w:rsid w:val="00D821B1"/>
    <w:rsid w:val="00D82B1A"/>
    <w:rsid w:val="00D82BB2"/>
    <w:rsid w:val="00D8539A"/>
    <w:rsid w:val="00D862A8"/>
    <w:rsid w:val="00D902DE"/>
    <w:rsid w:val="00D91736"/>
    <w:rsid w:val="00D922B2"/>
    <w:rsid w:val="00D93DA1"/>
    <w:rsid w:val="00D95344"/>
    <w:rsid w:val="00D970B0"/>
    <w:rsid w:val="00DA0F1C"/>
    <w:rsid w:val="00DA10DE"/>
    <w:rsid w:val="00DA1F29"/>
    <w:rsid w:val="00DA3032"/>
    <w:rsid w:val="00DA3841"/>
    <w:rsid w:val="00DA427E"/>
    <w:rsid w:val="00DA60CF"/>
    <w:rsid w:val="00DB1896"/>
    <w:rsid w:val="00DB1A2C"/>
    <w:rsid w:val="00DB2092"/>
    <w:rsid w:val="00DB2E93"/>
    <w:rsid w:val="00DB7ED6"/>
    <w:rsid w:val="00DC152F"/>
    <w:rsid w:val="00DC1B2F"/>
    <w:rsid w:val="00DC523F"/>
    <w:rsid w:val="00DC5E50"/>
    <w:rsid w:val="00DC6681"/>
    <w:rsid w:val="00DD04E4"/>
    <w:rsid w:val="00DD1D71"/>
    <w:rsid w:val="00DD4275"/>
    <w:rsid w:val="00DD7999"/>
    <w:rsid w:val="00DD7F79"/>
    <w:rsid w:val="00DE11E9"/>
    <w:rsid w:val="00DE1400"/>
    <w:rsid w:val="00DE19AA"/>
    <w:rsid w:val="00DE3489"/>
    <w:rsid w:val="00DE41F3"/>
    <w:rsid w:val="00DE62FD"/>
    <w:rsid w:val="00DE6743"/>
    <w:rsid w:val="00DE7412"/>
    <w:rsid w:val="00DE7B2B"/>
    <w:rsid w:val="00DE7E02"/>
    <w:rsid w:val="00DF0C18"/>
    <w:rsid w:val="00DF1798"/>
    <w:rsid w:val="00DF1901"/>
    <w:rsid w:val="00DF68DE"/>
    <w:rsid w:val="00DF77BA"/>
    <w:rsid w:val="00DF7F63"/>
    <w:rsid w:val="00E013CE"/>
    <w:rsid w:val="00E03ED7"/>
    <w:rsid w:val="00E0441E"/>
    <w:rsid w:val="00E06C6D"/>
    <w:rsid w:val="00E1018A"/>
    <w:rsid w:val="00E13D8B"/>
    <w:rsid w:val="00E14246"/>
    <w:rsid w:val="00E148B8"/>
    <w:rsid w:val="00E14E19"/>
    <w:rsid w:val="00E17B09"/>
    <w:rsid w:val="00E20369"/>
    <w:rsid w:val="00E22D55"/>
    <w:rsid w:val="00E23962"/>
    <w:rsid w:val="00E243E5"/>
    <w:rsid w:val="00E24E08"/>
    <w:rsid w:val="00E24F74"/>
    <w:rsid w:val="00E2546E"/>
    <w:rsid w:val="00E25BEF"/>
    <w:rsid w:val="00E27FED"/>
    <w:rsid w:val="00E3003E"/>
    <w:rsid w:val="00E30155"/>
    <w:rsid w:val="00E30E6E"/>
    <w:rsid w:val="00E324A1"/>
    <w:rsid w:val="00E330BE"/>
    <w:rsid w:val="00E33825"/>
    <w:rsid w:val="00E341CC"/>
    <w:rsid w:val="00E35B78"/>
    <w:rsid w:val="00E366FA"/>
    <w:rsid w:val="00E36EF3"/>
    <w:rsid w:val="00E40C74"/>
    <w:rsid w:val="00E429B5"/>
    <w:rsid w:val="00E45407"/>
    <w:rsid w:val="00E4661B"/>
    <w:rsid w:val="00E47BA1"/>
    <w:rsid w:val="00E51661"/>
    <w:rsid w:val="00E51958"/>
    <w:rsid w:val="00E539C2"/>
    <w:rsid w:val="00E53DFE"/>
    <w:rsid w:val="00E54447"/>
    <w:rsid w:val="00E552C0"/>
    <w:rsid w:val="00E5554C"/>
    <w:rsid w:val="00E56751"/>
    <w:rsid w:val="00E57E40"/>
    <w:rsid w:val="00E60BD8"/>
    <w:rsid w:val="00E63347"/>
    <w:rsid w:val="00E63810"/>
    <w:rsid w:val="00E6464A"/>
    <w:rsid w:val="00E646C3"/>
    <w:rsid w:val="00E64A81"/>
    <w:rsid w:val="00E65DDC"/>
    <w:rsid w:val="00E66819"/>
    <w:rsid w:val="00E721C4"/>
    <w:rsid w:val="00E75DC3"/>
    <w:rsid w:val="00E76817"/>
    <w:rsid w:val="00E76A4E"/>
    <w:rsid w:val="00E801CF"/>
    <w:rsid w:val="00E80D2F"/>
    <w:rsid w:val="00E836C1"/>
    <w:rsid w:val="00E8388F"/>
    <w:rsid w:val="00E85A1D"/>
    <w:rsid w:val="00E87016"/>
    <w:rsid w:val="00E874CE"/>
    <w:rsid w:val="00E879C5"/>
    <w:rsid w:val="00E87F29"/>
    <w:rsid w:val="00E90274"/>
    <w:rsid w:val="00E92E15"/>
    <w:rsid w:val="00E9399B"/>
    <w:rsid w:val="00E9415E"/>
    <w:rsid w:val="00E951B1"/>
    <w:rsid w:val="00E9636C"/>
    <w:rsid w:val="00E97204"/>
    <w:rsid w:val="00EA62AE"/>
    <w:rsid w:val="00EA6B8B"/>
    <w:rsid w:val="00EA7C9A"/>
    <w:rsid w:val="00EB0F14"/>
    <w:rsid w:val="00EB183F"/>
    <w:rsid w:val="00EB1B62"/>
    <w:rsid w:val="00EB1FD9"/>
    <w:rsid w:val="00EB30A9"/>
    <w:rsid w:val="00EB595E"/>
    <w:rsid w:val="00EC1D50"/>
    <w:rsid w:val="00EC4C8F"/>
    <w:rsid w:val="00EC712D"/>
    <w:rsid w:val="00ED1714"/>
    <w:rsid w:val="00ED1908"/>
    <w:rsid w:val="00ED307B"/>
    <w:rsid w:val="00ED3399"/>
    <w:rsid w:val="00ED41DA"/>
    <w:rsid w:val="00ED46B7"/>
    <w:rsid w:val="00ED4EBB"/>
    <w:rsid w:val="00ED60F8"/>
    <w:rsid w:val="00ED7609"/>
    <w:rsid w:val="00EE0D09"/>
    <w:rsid w:val="00EE1CEF"/>
    <w:rsid w:val="00EE34C9"/>
    <w:rsid w:val="00EE6317"/>
    <w:rsid w:val="00EE72E9"/>
    <w:rsid w:val="00EF4146"/>
    <w:rsid w:val="00EF4416"/>
    <w:rsid w:val="00EF481C"/>
    <w:rsid w:val="00EF4A65"/>
    <w:rsid w:val="00EF5556"/>
    <w:rsid w:val="00EF5DC6"/>
    <w:rsid w:val="00EF747D"/>
    <w:rsid w:val="00F0045A"/>
    <w:rsid w:val="00F01722"/>
    <w:rsid w:val="00F02CA9"/>
    <w:rsid w:val="00F03F61"/>
    <w:rsid w:val="00F04773"/>
    <w:rsid w:val="00F04F56"/>
    <w:rsid w:val="00F0756A"/>
    <w:rsid w:val="00F078DF"/>
    <w:rsid w:val="00F07E85"/>
    <w:rsid w:val="00F10151"/>
    <w:rsid w:val="00F104C1"/>
    <w:rsid w:val="00F1089C"/>
    <w:rsid w:val="00F10AED"/>
    <w:rsid w:val="00F14D44"/>
    <w:rsid w:val="00F1785E"/>
    <w:rsid w:val="00F250D0"/>
    <w:rsid w:val="00F2543E"/>
    <w:rsid w:val="00F26C48"/>
    <w:rsid w:val="00F27975"/>
    <w:rsid w:val="00F27AD5"/>
    <w:rsid w:val="00F27B5E"/>
    <w:rsid w:val="00F30257"/>
    <w:rsid w:val="00F3028D"/>
    <w:rsid w:val="00F360F4"/>
    <w:rsid w:val="00F3695F"/>
    <w:rsid w:val="00F373BC"/>
    <w:rsid w:val="00F402F6"/>
    <w:rsid w:val="00F43380"/>
    <w:rsid w:val="00F45290"/>
    <w:rsid w:val="00F45ECF"/>
    <w:rsid w:val="00F464F7"/>
    <w:rsid w:val="00F5028C"/>
    <w:rsid w:val="00F50420"/>
    <w:rsid w:val="00F5109C"/>
    <w:rsid w:val="00F52F5A"/>
    <w:rsid w:val="00F548C1"/>
    <w:rsid w:val="00F55691"/>
    <w:rsid w:val="00F55D62"/>
    <w:rsid w:val="00F56689"/>
    <w:rsid w:val="00F567C5"/>
    <w:rsid w:val="00F57DB2"/>
    <w:rsid w:val="00F61F17"/>
    <w:rsid w:val="00F6218B"/>
    <w:rsid w:val="00F63B68"/>
    <w:rsid w:val="00F63F04"/>
    <w:rsid w:val="00F63FA9"/>
    <w:rsid w:val="00F67C06"/>
    <w:rsid w:val="00F70C59"/>
    <w:rsid w:val="00F73DB5"/>
    <w:rsid w:val="00F7444B"/>
    <w:rsid w:val="00F77C56"/>
    <w:rsid w:val="00F83163"/>
    <w:rsid w:val="00F83AEC"/>
    <w:rsid w:val="00F83B8E"/>
    <w:rsid w:val="00F853E4"/>
    <w:rsid w:val="00F85D6C"/>
    <w:rsid w:val="00F86943"/>
    <w:rsid w:val="00F86B89"/>
    <w:rsid w:val="00F86D99"/>
    <w:rsid w:val="00F90923"/>
    <w:rsid w:val="00F924FD"/>
    <w:rsid w:val="00F95793"/>
    <w:rsid w:val="00F97025"/>
    <w:rsid w:val="00FA1A8E"/>
    <w:rsid w:val="00FA3AA5"/>
    <w:rsid w:val="00FA4837"/>
    <w:rsid w:val="00FA4F01"/>
    <w:rsid w:val="00FA705F"/>
    <w:rsid w:val="00FA7490"/>
    <w:rsid w:val="00FA78D4"/>
    <w:rsid w:val="00FB0907"/>
    <w:rsid w:val="00FB0AC9"/>
    <w:rsid w:val="00FB181A"/>
    <w:rsid w:val="00FB1D78"/>
    <w:rsid w:val="00FB42BA"/>
    <w:rsid w:val="00FB5BF6"/>
    <w:rsid w:val="00FB7058"/>
    <w:rsid w:val="00FC02FD"/>
    <w:rsid w:val="00FC0635"/>
    <w:rsid w:val="00FC09C1"/>
    <w:rsid w:val="00FC19BE"/>
    <w:rsid w:val="00FC2501"/>
    <w:rsid w:val="00FC5C59"/>
    <w:rsid w:val="00FC6A8A"/>
    <w:rsid w:val="00FC7857"/>
    <w:rsid w:val="00FD1BB3"/>
    <w:rsid w:val="00FD26BB"/>
    <w:rsid w:val="00FD2B23"/>
    <w:rsid w:val="00FD4017"/>
    <w:rsid w:val="00FD457A"/>
    <w:rsid w:val="00FD541B"/>
    <w:rsid w:val="00FD550E"/>
    <w:rsid w:val="00FD68FD"/>
    <w:rsid w:val="00FE1874"/>
    <w:rsid w:val="00FE252C"/>
    <w:rsid w:val="00FE3B4F"/>
    <w:rsid w:val="00FE40C4"/>
    <w:rsid w:val="00FE5730"/>
    <w:rsid w:val="00FF1461"/>
    <w:rsid w:val="00FF2064"/>
    <w:rsid w:val="00FF6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13911C"/>
  <w15:docId w15:val="{C5F3B6FD-15EC-45FF-8978-1958D99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C59"/>
  </w:style>
  <w:style w:type="paragraph" w:styleId="Heading1">
    <w:name w:val="heading 1"/>
    <w:basedOn w:val="Normal"/>
    <w:next w:val="Normal"/>
    <w:qFormat/>
    <w:pPr>
      <w:keepNext/>
      <w:pBdr>
        <w:bottom w:val="single" w:sz="6" w:space="1" w:color="auto"/>
      </w:pBdr>
      <w:outlineLvl w:val="0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F35F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BodyText"/>
    <w:next w:val="Normal"/>
    <w:pPr>
      <w:spacing w:after="440" w:line="220" w:lineRule="atLeast"/>
      <w:ind w:left="4320"/>
    </w:pPr>
    <w:rPr>
      <w:rFonts w:ascii="Arial" w:hAnsi="Arial"/>
      <w:spacing w:val="-5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List">
    <w:name w:val="List"/>
    <w:basedOn w:val="Normal"/>
    <w:pPr>
      <w:ind w:left="360" w:hanging="360"/>
    </w:pPr>
    <w:rPr>
      <w:rFonts w:ascii="Arial" w:hAnsi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numPr>
        <w:ilvl w:val="12"/>
      </w:numPr>
    </w:pPr>
    <w:rPr>
      <w:rFonts w:ascii="Arial" w:hAnsi="Arial" w:cs="Arial"/>
      <w:sz w:val="18"/>
    </w:rPr>
  </w:style>
  <w:style w:type="character" w:styleId="PageNumber">
    <w:name w:val="page number"/>
    <w:basedOn w:val="DefaultParagraphFont"/>
    <w:rsid w:val="004C6989"/>
  </w:style>
  <w:style w:type="paragraph" w:styleId="BodyTextIndent">
    <w:name w:val="Body Text Indent"/>
    <w:basedOn w:val="Normal"/>
    <w:rsid w:val="0010115B"/>
    <w:pPr>
      <w:spacing w:after="120"/>
      <w:ind w:left="360"/>
    </w:pPr>
  </w:style>
  <w:style w:type="paragraph" w:customStyle="1" w:styleId="subhead1">
    <w:name w:val="subhead1"/>
    <w:basedOn w:val="Normal"/>
    <w:qFormat/>
    <w:rsid w:val="003F593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</w:rPr>
  </w:style>
  <w:style w:type="paragraph" w:customStyle="1" w:styleId="BulletText">
    <w:name w:val="Bullet Text"/>
    <w:basedOn w:val="Normal"/>
    <w:rsid w:val="003F593D"/>
    <w:pPr>
      <w:overflowPunct w:val="0"/>
      <w:autoSpaceDE w:val="0"/>
      <w:autoSpaceDN w:val="0"/>
      <w:adjustRightInd w:val="0"/>
      <w:spacing w:after="60"/>
      <w:ind w:left="360" w:hanging="360"/>
      <w:textAlignment w:val="baseline"/>
    </w:pPr>
    <w:rPr>
      <w:rFonts w:ascii="Arial" w:hAnsi="Arial"/>
    </w:rPr>
  </w:style>
  <w:style w:type="table" w:styleId="TableGrid">
    <w:name w:val="Table Grid"/>
    <w:basedOn w:val="TableNormal"/>
    <w:rsid w:val="003F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527C"/>
    <w:rPr>
      <w:color w:val="0000FF"/>
      <w:u w:val="single"/>
    </w:rPr>
  </w:style>
  <w:style w:type="paragraph" w:customStyle="1" w:styleId="Achievement">
    <w:name w:val="Achievement"/>
    <w:basedOn w:val="BodyText"/>
    <w:rsid w:val="007C137B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Heading8Char">
    <w:name w:val="Heading 8 Char"/>
    <w:link w:val="Heading8"/>
    <w:semiHidden/>
    <w:rsid w:val="000F35F2"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OneStep">
    <w:name w:val="OneStep"/>
    <w:basedOn w:val="Normal"/>
    <w:rsid w:val="000F35F2"/>
    <w:pPr>
      <w:numPr>
        <w:numId w:val="2"/>
      </w:numPr>
      <w:overflowPunct w:val="0"/>
      <w:autoSpaceDE w:val="0"/>
      <w:autoSpaceDN w:val="0"/>
      <w:adjustRightInd w:val="0"/>
      <w:spacing w:before="180"/>
      <w:textAlignment w:val="baseline"/>
    </w:pPr>
    <w:rPr>
      <w:rFonts w:ascii="Tahoma" w:hAnsi="Tahoma"/>
    </w:rPr>
  </w:style>
  <w:style w:type="character" w:customStyle="1" w:styleId="FooterChar">
    <w:name w:val="Footer Char"/>
    <w:basedOn w:val="DefaultParagraphFont"/>
    <w:link w:val="Footer"/>
    <w:rsid w:val="00EF5DC6"/>
  </w:style>
  <w:style w:type="paragraph" w:styleId="NoSpacing">
    <w:name w:val="No Spacing"/>
    <w:qFormat/>
    <w:rsid w:val="00BD768E"/>
    <w:rPr>
      <w:rFonts w:ascii="Calibri" w:eastAsia="Calibri" w:hAnsi="Calibri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BD768E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1661A0"/>
  </w:style>
  <w:style w:type="paragraph" w:styleId="BalloonText">
    <w:name w:val="Balloon Text"/>
    <w:basedOn w:val="Normal"/>
    <w:link w:val="BalloonTextChar"/>
    <w:rsid w:val="00266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6EC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5C79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5C79"/>
    <w:rPr>
      <w:rFonts w:ascii="Calibri" w:eastAsiaTheme="minorHAnsi" w:hAnsi="Calibri" w:cstheme="minorBidi"/>
      <w:sz w:val="22"/>
      <w:szCs w:val="21"/>
    </w:rPr>
  </w:style>
  <w:style w:type="character" w:styleId="Strong">
    <w:name w:val="Strong"/>
    <w:basedOn w:val="DefaultParagraphFont"/>
    <w:qFormat/>
    <w:rsid w:val="006E72A3"/>
    <w:rPr>
      <w:b/>
      <w:bCs/>
    </w:rPr>
  </w:style>
  <w:style w:type="paragraph" w:styleId="Title">
    <w:name w:val="Title"/>
    <w:basedOn w:val="Normal"/>
    <w:next w:val="Subtitle"/>
    <w:link w:val="TitleChar"/>
    <w:qFormat/>
    <w:rsid w:val="00AE4AA3"/>
    <w:pPr>
      <w:suppressAutoHyphens/>
      <w:jc w:val="center"/>
    </w:pPr>
    <w:rPr>
      <w:lang w:val="en-IN"/>
    </w:rPr>
  </w:style>
  <w:style w:type="character" w:customStyle="1" w:styleId="TitleChar">
    <w:name w:val="Title Char"/>
    <w:basedOn w:val="DefaultParagraphFont"/>
    <w:link w:val="Title"/>
    <w:rsid w:val="00AE4AA3"/>
    <w:rPr>
      <w:lang w:val="en-IN"/>
    </w:rPr>
  </w:style>
  <w:style w:type="paragraph" w:styleId="Subtitle">
    <w:name w:val="Subtitle"/>
    <w:basedOn w:val="Normal"/>
    <w:next w:val="Normal"/>
    <w:link w:val="SubtitleChar"/>
    <w:qFormat/>
    <w:rsid w:val="00AE4AA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E4AA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Normal0">
    <w:name w:val="[Normal]"/>
    <w:rsid w:val="003335DB"/>
    <w:pPr>
      <w:widowControl w:val="0"/>
      <w:suppressAutoHyphens/>
    </w:pPr>
    <w:rPr>
      <w:lang w:val="en-IN"/>
    </w:rPr>
  </w:style>
  <w:style w:type="character" w:customStyle="1" w:styleId="WW8Num8z5">
    <w:name w:val="WW8Num8z5"/>
    <w:rsid w:val="00AA568D"/>
  </w:style>
  <w:style w:type="paragraph" w:customStyle="1" w:styleId="WW-Caption1">
    <w:name w:val="WW-Caption1"/>
    <w:basedOn w:val="Normal"/>
    <w:rsid w:val="00715ED8"/>
    <w:pPr>
      <w:suppressLineNumbers/>
      <w:suppressAutoHyphens/>
      <w:spacing w:before="120" w:after="120"/>
    </w:pPr>
    <w:rPr>
      <w:rFonts w:cs="Lucidasans"/>
      <w:i/>
      <w:iCs/>
      <w:lang w:eastAsia="ar-SA"/>
    </w:rPr>
  </w:style>
  <w:style w:type="paragraph" w:customStyle="1" w:styleId="WW-BodyText2">
    <w:name w:val="WW-Body Text 2"/>
    <w:basedOn w:val="Normal"/>
    <w:rsid w:val="00715ED8"/>
    <w:pPr>
      <w:suppressAutoHyphens/>
    </w:pPr>
    <w:rPr>
      <w:rFonts w:ascii="Arial" w:hAnsi="Arial"/>
      <w:bCs/>
      <w:szCs w:val="24"/>
      <w:lang w:eastAsia="ar-SA"/>
    </w:rPr>
  </w:style>
  <w:style w:type="paragraph" w:customStyle="1" w:styleId="TTextL">
    <w:name w:val="T Text(L)"/>
    <w:basedOn w:val="Normal"/>
    <w:rsid w:val="00715ED8"/>
    <w:pPr>
      <w:spacing w:before="40" w:after="40"/>
      <w:jc w:val="both"/>
    </w:pPr>
    <w:rPr>
      <w:sz w:val="22"/>
      <w:lang w:val="en-GB" w:eastAsia="ar-SA"/>
    </w:rPr>
  </w:style>
  <w:style w:type="paragraph" w:customStyle="1" w:styleId="WW-Index1">
    <w:name w:val="WW-Index1"/>
    <w:basedOn w:val="Normal"/>
    <w:rsid w:val="006E3F2F"/>
    <w:pPr>
      <w:suppressLineNumbers/>
      <w:suppressAutoHyphens/>
    </w:pPr>
    <w:rPr>
      <w:rFonts w:cs="Lucidasans"/>
      <w:sz w:val="24"/>
      <w:szCs w:val="24"/>
      <w:lang w:eastAsia="ar-SA"/>
    </w:rPr>
  </w:style>
  <w:style w:type="paragraph" w:customStyle="1" w:styleId="WW-TableContents1">
    <w:name w:val="WW-Table Contents1"/>
    <w:basedOn w:val="BodyText"/>
    <w:rsid w:val="00F27975"/>
    <w:pPr>
      <w:suppressLineNumbers/>
      <w:suppressAutoHyphens/>
      <w:spacing w:after="0"/>
      <w:jc w:val="both"/>
    </w:pPr>
    <w:rPr>
      <w:rFonts w:ascii="Arial" w:hAnsi="Arial"/>
      <w:lang w:eastAsia="ar-SA"/>
    </w:rPr>
  </w:style>
  <w:style w:type="paragraph" w:customStyle="1" w:styleId="CompanyName">
    <w:name w:val="Company Name"/>
    <w:basedOn w:val="BodyText"/>
    <w:rsid w:val="009D234E"/>
    <w:pPr>
      <w:keepNext/>
      <w:spacing w:before="160" w:after="0"/>
    </w:pPr>
    <w:rPr>
      <w:rFonts w:ascii="Arial" w:hAnsi="Arial"/>
      <w:b/>
    </w:rPr>
  </w:style>
  <w:style w:type="paragraph" w:customStyle="1" w:styleId="NormalVerdana">
    <w:name w:val="Normal + Verdana"/>
    <w:basedOn w:val="Normal"/>
    <w:rsid w:val="00FA7490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IN" w:eastAsia="zh-CN" w:bidi="hi-IN"/>
    </w:rPr>
  </w:style>
  <w:style w:type="paragraph" w:customStyle="1" w:styleId="StyleBulleted">
    <w:name w:val="Style Bulleted"/>
    <w:basedOn w:val="Normal"/>
    <w:rsid w:val="00FA7490"/>
    <w:pPr>
      <w:widowControl w:val="0"/>
      <w:suppressAutoHyphens/>
      <w:autoSpaceDN w:val="0"/>
      <w:textAlignment w:val="baseline"/>
    </w:pPr>
    <w:rPr>
      <w:rFonts w:ascii="Arial" w:hAnsi="Arial"/>
      <w:kern w:val="3"/>
      <w:sz w:val="18"/>
      <w:szCs w:val="24"/>
      <w:lang w:val="en-IN" w:eastAsia="zh-CN" w:bidi="hi-IN"/>
    </w:rPr>
  </w:style>
  <w:style w:type="numbering" w:customStyle="1" w:styleId="WW8Num8">
    <w:name w:val="WW8Num8"/>
    <w:basedOn w:val="NoList"/>
    <w:rsid w:val="00FA7490"/>
    <w:pPr>
      <w:numPr>
        <w:numId w:val="3"/>
      </w:numPr>
    </w:pPr>
  </w:style>
  <w:style w:type="numbering" w:customStyle="1" w:styleId="WW8Num6">
    <w:name w:val="WW8Num6"/>
    <w:basedOn w:val="NoList"/>
    <w:rsid w:val="00FA7490"/>
    <w:pPr>
      <w:numPr>
        <w:numId w:val="4"/>
      </w:numPr>
    </w:pPr>
  </w:style>
  <w:style w:type="paragraph" w:customStyle="1" w:styleId="Standard">
    <w:name w:val="Standard"/>
    <w:qFormat/>
    <w:rsid w:val="00FA7490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val="en-IN" w:eastAsia="zh-CN" w:bidi="hi-IN"/>
    </w:rPr>
  </w:style>
  <w:style w:type="character" w:styleId="Emphasis">
    <w:name w:val="Emphasis"/>
    <w:basedOn w:val="DefaultParagraphFont"/>
    <w:qFormat/>
    <w:rsid w:val="00C425F4"/>
    <w:rPr>
      <w:i/>
      <w:iCs/>
    </w:rPr>
  </w:style>
  <w:style w:type="paragraph" w:customStyle="1" w:styleId="levnl111">
    <w:name w:val="_levnl111"/>
    <w:basedOn w:val="Normal"/>
    <w:rsid w:val="00A86E9A"/>
    <w:pPr>
      <w:widowControl w:val="0"/>
      <w:suppressAutoHyphens/>
      <w:ind w:left="360" w:hanging="360"/>
    </w:pPr>
    <w:rPr>
      <w:kern w:val="1"/>
      <w:sz w:val="24"/>
      <w:lang w:eastAsia="hi-IN" w:bidi="hi-IN"/>
    </w:rPr>
  </w:style>
  <w:style w:type="character" w:customStyle="1" w:styleId="tdvamseel">
    <w:name w:val="tdvamseel"/>
    <w:basedOn w:val="DefaultParagraphFont"/>
    <w:rsid w:val="00A86E9A"/>
  </w:style>
  <w:style w:type="paragraph" w:customStyle="1" w:styleId="BulletIndent">
    <w:name w:val="Bullet Indent"/>
    <w:basedOn w:val="Normal"/>
    <w:rsid w:val="00034E59"/>
    <w:pPr>
      <w:widowControl w:val="0"/>
      <w:suppressAutoHyphens/>
      <w:spacing w:before="30" w:after="30"/>
      <w:ind w:left="576" w:hanging="216"/>
    </w:pPr>
    <w:rPr>
      <w:rFonts w:ascii="Arial" w:hAnsi="Arial"/>
      <w:sz w:val="22"/>
      <w:lang w:val="en-GB" w:eastAsia="ar-SA"/>
    </w:rPr>
  </w:style>
  <w:style w:type="character" w:customStyle="1" w:styleId="apple-converted-space">
    <w:name w:val="apple-converted-space"/>
    <w:basedOn w:val="DefaultParagraphFont"/>
    <w:rsid w:val="00406C86"/>
  </w:style>
  <w:style w:type="paragraph" w:customStyle="1" w:styleId="Normal11pt">
    <w:name w:val="Normal + 11 pt"/>
    <w:basedOn w:val="Normal"/>
    <w:link w:val="Normal11ptChar"/>
    <w:rsid w:val="009425B5"/>
    <w:pPr>
      <w:numPr>
        <w:numId w:val="5"/>
      </w:numPr>
    </w:pPr>
  </w:style>
  <w:style w:type="character" w:customStyle="1" w:styleId="Normal11ptChar">
    <w:name w:val="Normal + 11 pt Char"/>
    <w:basedOn w:val="DefaultParagraphFont"/>
    <w:link w:val="Normal11pt"/>
    <w:rsid w:val="009425B5"/>
  </w:style>
  <w:style w:type="paragraph" w:customStyle="1" w:styleId="Normal13pt">
    <w:name w:val="Normal+13pt"/>
    <w:basedOn w:val="PlainText"/>
    <w:rsid w:val="00CE3D06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Cog-body">
    <w:name w:val="Cog-body"/>
    <w:basedOn w:val="Normal"/>
    <w:rsid w:val="00C27EE1"/>
    <w:pPr>
      <w:keepNext/>
      <w:spacing w:before="60" w:after="60" w:line="260" w:lineRule="atLeast"/>
      <w:ind w:left="720"/>
      <w:jc w:val="both"/>
    </w:pPr>
    <w:rPr>
      <w:rFonts w:ascii="Arial" w:hAnsi="Arial"/>
    </w:rPr>
  </w:style>
  <w:style w:type="character" w:customStyle="1" w:styleId="WW8Num2z8">
    <w:name w:val="WW8Num2z8"/>
    <w:rsid w:val="00CF08F1"/>
  </w:style>
  <w:style w:type="character" w:customStyle="1" w:styleId="hgkelc">
    <w:name w:val="hgkelc"/>
    <w:basedOn w:val="DefaultParagraphFont"/>
    <w:rsid w:val="00893868"/>
  </w:style>
  <w:style w:type="numbering" w:customStyle="1" w:styleId="WWNum5">
    <w:name w:val="WWNum5"/>
    <w:basedOn w:val="NoList"/>
    <w:rsid w:val="001861A4"/>
    <w:pPr>
      <w:numPr>
        <w:numId w:val="26"/>
      </w:numPr>
    </w:pPr>
  </w:style>
  <w:style w:type="numbering" w:customStyle="1" w:styleId="WWNum6">
    <w:name w:val="WWNum6"/>
    <w:basedOn w:val="NoList"/>
    <w:rsid w:val="001861A4"/>
    <w:pPr>
      <w:numPr>
        <w:numId w:val="27"/>
      </w:numPr>
    </w:pPr>
  </w:style>
  <w:style w:type="numbering" w:customStyle="1" w:styleId="WWNum17">
    <w:name w:val="WWNum17"/>
    <w:basedOn w:val="NoList"/>
    <w:rsid w:val="00CA2004"/>
    <w:pPr>
      <w:numPr>
        <w:numId w:val="29"/>
      </w:numPr>
    </w:pPr>
  </w:style>
  <w:style w:type="numbering" w:customStyle="1" w:styleId="WWNum18">
    <w:name w:val="WWNum18"/>
    <w:basedOn w:val="NoList"/>
    <w:rsid w:val="00CA2004"/>
    <w:pPr>
      <w:numPr>
        <w:numId w:val="30"/>
      </w:numPr>
    </w:pPr>
  </w:style>
  <w:style w:type="numbering" w:customStyle="1" w:styleId="WWNum20">
    <w:name w:val="WWNum20"/>
    <w:basedOn w:val="NoList"/>
    <w:rsid w:val="00B8585B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xusia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RAdmin@exusia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2FAF23E438D44AF38141FB4007B08" ma:contentTypeVersion="0" ma:contentTypeDescription="Create a new document." ma:contentTypeScope="" ma:versionID="de0238d7c5f76aaae956beb62507fb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15F22-B8CC-4B41-A31C-AE23F9616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BAABB9-C380-4AFD-B7D8-60EF50437A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5D6DD3-96F1-4A49-85E9-4A95E4DC7A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786771-F3D1-4EA1-B750-E0E654A5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</CharactersWithSpaces>
  <SharedDoc>false</SharedDoc>
  <HLinks>
    <vt:vector size="6" baseType="variant">
      <vt:variant>
        <vt:i4>524328</vt:i4>
      </vt:variant>
      <vt:variant>
        <vt:i4>0</vt:i4>
      </vt:variant>
      <vt:variant>
        <vt:i4>0</vt:i4>
      </vt:variant>
      <vt:variant>
        <vt:i4>5</vt:i4>
      </vt:variant>
      <vt:variant>
        <vt:lpwstr>mailto:info@itidata.com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Elion</dc:creator>
  <cp:lastModifiedBy>Gauri Mahadik</cp:lastModifiedBy>
  <cp:revision>108</cp:revision>
  <cp:lastPrinted>2022-09-29T10:40:00Z</cp:lastPrinted>
  <dcterms:created xsi:type="dcterms:W3CDTF">2022-04-08T01:59:00Z</dcterms:created>
  <dcterms:modified xsi:type="dcterms:W3CDTF">2022-10-21T10:25:00Z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0x0101002932FAF23E438D44AF38141FB4007B08</vt:lpwstr>
  </property>
</Properties>
</file>